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CC352" w14:textId="77777777" w:rsidR="008F6456" w:rsidRPr="00C70E4A" w:rsidRDefault="008F6456" w:rsidP="008F6456">
      <w:pPr>
        <w:pStyle w:val="Title"/>
        <w:rPr>
          <w:sz w:val="32"/>
        </w:rPr>
      </w:pPr>
      <w:r w:rsidRPr="00C70E4A">
        <w:rPr>
          <w:sz w:val="32"/>
        </w:rPr>
        <w:t>Technical Design Documentation</w:t>
      </w:r>
    </w:p>
    <w:sdt>
      <w:sdtPr>
        <w:rPr>
          <w:rFonts w:asciiTheme="minorHAnsi" w:eastAsiaTheme="minorHAnsi" w:hAnsiTheme="minorHAnsi" w:cstheme="minorBidi"/>
          <w:color w:val="auto"/>
          <w:sz w:val="22"/>
          <w:szCs w:val="22"/>
          <w:lang w:val="en-GB"/>
        </w:rPr>
        <w:id w:val="1960217051"/>
        <w:docPartObj>
          <w:docPartGallery w:val="Table of Contents"/>
          <w:docPartUnique/>
        </w:docPartObj>
      </w:sdtPr>
      <w:sdtEndPr>
        <w:rPr>
          <w:b/>
          <w:bCs/>
          <w:noProof/>
        </w:rPr>
      </w:sdtEndPr>
      <w:sdtContent>
        <w:p w14:paraId="4D1DC4FB" w14:textId="77777777" w:rsidR="008F6456" w:rsidRPr="00C70E4A" w:rsidRDefault="008F6456">
          <w:pPr>
            <w:pStyle w:val="TOCHeading"/>
            <w:rPr>
              <w:sz w:val="28"/>
            </w:rPr>
          </w:pPr>
          <w:r w:rsidRPr="00C70E4A">
            <w:rPr>
              <w:sz w:val="28"/>
            </w:rPr>
            <w:t>Contents</w:t>
          </w:r>
        </w:p>
        <w:p w14:paraId="0A1AA0C3" w14:textId="77777777" w:rsidR="00C70E4A" w:rsidRDefault="008F6456">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501563215" w:history="1">
            <w:r w:rsidR="00C70E4A" w:rsidRPr="00E66BCB">
              <w:rPr>
                <w:rStyle w:val="Hyperlink"/>
                <w:noProof/>
              </w:rPr>
              <w:t>API Documentation:</w:t>
            </w:r>
            <w:r w:rsidR="00C70E4A">
              <w:rPr>
                <w:noProof/>
                <w:webHidden/>
              </w:rPr>
              <w:tab/>
            </w:r>
            <w:r w:rsidR="00C70E4A">
              <w:rPr>
                <w:noProof/>
                <w:webHidden/>
              </w:rPr>
              <w:fldChar w:fldCharType="begin"/>
            </w:r>
            <w:r w:rsidR="00C70E4A">
              <w:rPr>
                <w:noProof/>
                <w:webHidden/>
              </w:rPr>
              <w:instrText xml:space="preserve"> PAGEREF _Toc501563215 \h </w:instrText>
            </w:r>
            <w:r w:rsidR="00C70E4A">
              <w:rPr>
                <w:noProof/>
                <w:webHidden/>
              </w:rPr>
            </w:r>
            <w:r w:rsidR="00C70E4A">
              <w:rPr>
                <w:noProof/>
                <w:webHidden/>
              </w:rPr>
              <w:fldChar w:fldCharType="separate"/>
            </w:r>
            <w:r w:rsidR="00C70E4A">
              <w:rPr>
                <w:noProof/>
                <w:webHidden/>
              </w:rPr>
              <w:t>2</w:t>
            </w:r>
            <w:r w:rsidR="00C70E4A">
              <w:rPr>
                <w:noProof/>
                <w:webHidden/>
              </w:rPr>
              <w:fldChar w:fldCharType="end"/>
            </w:r>
          </w:hyperlink>
        </w:p>
        <w:p w14:paraId="3A961F93" w14:textId="77777777" w:rsidR="00C70E4A" w:rsidRDefault="0087540D">
          <w:pPr>
            <w:pStyle w:val="TOC2"/>
            <w:tabs>
              <w:tab w:val="right" w:leader="dot" w:pos="9350"/>
            </w:tabs>
            <w:rPr>
              <w:rFonts w:eastAsiaTheme="minorEastAsia"/>
              <w:noProof/>
              <w:lang w:eastAsia="en-GB"/>
            </w:rPr>
          </w:pPr>
          <w:hyperlink w:anchor="_Toc501563216" w:history="1">
            <w:r w:rsidR="00C70E4A" w:rsidRPr="00E66BCB">
              <w:rPr>
                <w:rStyle w:val="Hyperlink"/>
                <w:noProof/>
              </w:rPr>
              <w:t>Notes:</w:t>
            </w:r>
            <w:r w:rsidR="00C70E4A">
              <w:rPr>
                <w:noProof/>
                <w:webHidden/>
              </w:rPr>
              <w:tab/>
            </w:r>
            <w:r w:rsidR="00C70E4A">
              <w:rPr>
                <w:noProof/>
                <w:webHidden/>
              </w:rPr>
              <w:fldChar w:fldCharType="begin"/>
            </w:r>
            <w:r w:rsidR="00C70E4A">
              <w:rPr>
                <w:noProof/>
                <w:webHidden/>
              </w:rPr>
              <w:instrText xml:space="preserve"> PAGEREF _Toc501563216 \h </w:instrText>
            </w:r>
            <w:r w:rsidR="00C70E4A">
              <w:rPr>
                <w:noProof/>
                <w:webHidden/>
              </w:rPr>
            </w:r>
            <w:r w:rsidR="00C70E4A">
              <w:rPr>
                <w:noProof/>
                <w:webHidden/>
              </w:rPr>
              <w:fldChar w:fldCharType="separate"/>
            </w:r>
            <w:r w:rsidR="00C70E4A">
              <w:rPr>
                <w:noProof/>
                <w:webHidden/>
              </w:rPr>
              <w:t>2</w:t>
            </w:r>
            <w:r w:rsidR="00C70E4A">
              <w:rPr>
                <w:noProof/>
                <w:webHidden/>
              </w:rPr>
              <w:fldChar w:fldCharType="end"/>
            </w:r>
          </w:hyperlink>
        </w:p>
        <w:p w14:paraId="2C460FDD" w14:textId="77777777" w:rsidR="00C70E4A" w:rsidRDefault="0087540D">
          <w:pPr>
            <w:pStyle w:val="TOC2"/>
            <w:tabs>
              <w:tab w:val="right" w:leader="dot" w:pos="9350"/>
            </w:tabs>
            <w:rPr>
              <w:rFonts w:eastAsiaTheme="minorEastAsia"/>
              <w:noProof/>
              <w:lang w:eastAsia="en-GB"/>
            </w:rPr>
          </w:pPr>
          <w:hyperlink w:anchor="_Toc501563217" w:history="1">
            <w:r w:rsidR="00C70E4A" w:rsidRPr="00E66BCB">
              <w:rPr>
                <w:rStyle w:val="Hyperlink"/>
                <w:noProof/>
              </w:rPr>
              <w:t>Ring 3 -&gt; Ring 0:</w:t>
            </w:r>
            <w:r w:rsidR="00C70E4A">
              <w:rPr>
                <w:noProof/>
                <w:webHidden/>
              </w:rPr>
              <w:tab/>
            </w:r>
            <w:r w:rsidR="00C70E4A">
              <w:rPr>
                <w:noProof/>
                <w:webHidden/>
              </w:rPr>
              <w:fldChar w:fldCharType="begin"/>
            </w:r>
            <w:r w:rsidR="00C70E4A">
              <w:rPr>
                <w:noProof/>
                <w:webHidden/>
              </w:rPr>
              <w:instrText xml:space="preserve"> PAGEREF _Toc501563217 \h </w:instrText>
            </w:r>
            <w:r w:rsidR="00C70E4A">
              <w:rPr>
                <w:noProof/>
                <w:webHidden/>
              </w:rPr>
            </w:r>
            <w:r w:rsidR="00C70E4A">
              <w:rPr>
                <w:noProof/>
                <w:webHidden/>
              </w:rPr>
              <w:fldChar w:fldCharType="separate"/>
            </w:r>
            <w:r w:rsidR="00C70E4A">
              <w:rPr>
                <w:noProof/>
                <w:webHidden/>
              </w:rPr>
              <w:t>2</w:t>
            </w:r>
            <w:r w:rsidR="00C70E4A">
              <w:rPr>
                <w:noProof/>
                <w:webHidden/>
              </w:rPr>
              <w:fldChar w:fldCharType="end"/>
            </w:r>
          </w:hyperlink>
        </w:p>
        <w:p w14:paraId="16DB5360" w14:textId="77777777" w:rsidR="00C70E4A" w:rsidRDefault="0087540D">
          <w:pPr>
            <w:pStyle w:val="TOC2"/>
            <w:tabs>
              <w:tab w:val="right" w:leader="dot" w:pos="9350"/>
            </w:tabs>
            <w:rPr>
              <w:rFonts w:eastAsiaTheme="minorEastAsia"/>
              <w:noProof/>
              <w:lang w:eastAsia="en-GB"/>
            </w:rPr>
          </w:pPr>
          <w:hyperlink w:anchor="_Toc501563218" w:history="1">
            <w:r w:rsidR="00C70E4A" w:rsidRPr="00E66BCB">
              <w:rPr>
                <w:rStyle w:val="Hyperlink"/>
                <w:noProof/>
              </w:rPr>
              <w:t>vga.c</w:t>
            </w:r>
            <w:r w:rsidR="00C70E4A">
              <w:rPr>
                <w:noProof/>
                <w:webHidden/>
              </w:rPr>
              <w:tab/>
            </w:r>
            <w:r w:rsidR="00C70E4A">
              <w:rPr>
                <w:noProof/>
                <w:webHidden/>
              </w:rPr>
              <w:fldChar w:fldCharType="begin"/>
            </w:r>
            <w:r w:rsidR="00C70E4A">
              <w:rPr>
                <w:noProof/>
                <w:webHidden/>
              </w:rPr>
              <w:instrText xml:space="preserve"> PAGEREF _Toc501563218 \h </w:instrText>
            </w:r>
            <w:r w:rsidR="00C70E4A">
              <w:rPr>
                <w:noProof/>
                <w:webHidden/>
              </w:rPr>
            </w:r>
            <w:r w:rsidR="00C70E4A">
              <w:rPr>
                <w:noProof/>
                <w:webHidden/>
              </w:rPr>
              <w:fldChar w:fldCharType="separate"/>
            </w:r>
            <w:r w:rsidR="00C70E4A">
              <w:rPr>
                <w:noProof/>
                <w:webHidden/>
              </w:rPr>
              <w:t>2</w:t>
            </w:r>
            <w:r w:rsidR="00C70E4A">
              <w:rPr>
                <w:noProof/>
                <w:webHidden/>
              </w:rPr>
              <w:fldChar w:fldCharType="end"/>
            </w:r>
          </w:hyperlink>
        </w:p>
        <w:p w14:paraId="771A454A" w14:textId="77777777" w:rsidR="00C70E4A" w:rsidRDefault="0087540D">
          <w:pPr>
            <w:pStyle w:val="TOC3"/>
            <w:tabs>
              <w:tab w:val="right" w:leader="dot" w:pos="9350"/>
            </w:tabs>
            <w:rPr>
              <w:rFonts w:eastAsiaTheme="minorEastAsia"/>
              <w:noProof/>
              <w:lang w:eastAsia="en-GB"/>
            </w:rPr>
          </w:pPr>
          <w:hyperlink w:anchor="_Toc501563219" w:history="1">
            <w:r w:rsidR="00C70E4A" w:rsidRPr="00E66BCB">
              <w:rPr>
                <w:rStyle w:val="Hyperlink"/>
                <w:noProof/>
              </w:rPr>
              <w:t>void SetResolution(int width, int height);</w:t>
            </w:r>
            <w:r w:rsidR="00C70E4A">
              <w:rPr>
                <w:noProof/>
                <w:webHidden/>
              </w:rPr>
              <w:tab/>
            </w:r>
            <w:r w:rsidR="00C70E4A">
              <w:rPr>
                <w:noProof/>
                <w:webHidden/>
              </w:rPr>
              <w:fldChar w:fldCharType="begin"/>
            </w:r>
            <w:r w:rsidR="00C70E4A">
              <w:rPr>
                <w:noProof/>
                <w:webHidden/>
              </w:rPr>
              <w:instrText xml:space="preserve"> PAGEREF _Toc501563219 \h </w:instrText>
            </w:r>
            <w:r w:rsidR="00C70E4A">
              <w:rPr>
                <w:noProof/>
                <w:webHidden/>
              </w:rPr>
            </w:r>
            <w:r w:rsidR="00C70E4A">
              <w:rPr>
                <w:noProof/>
                <w:webHidden/>
              </w:rPr>
              <w:fldChar w:fldCharType="separate"/>
            </w:r>
            <w:r w:rsidR="00C70E4A">
              <w:rPr>
                <w:noProof/>
                <w:webHidden/>
              </w:rPr>
              <w:t>2</w:t>
            </w:r>
            <w:r w:rsidR="00C70E4A">
              <w:rPr>
                <w:noProof/>
                <w:webHidden/>
              </w:rPr>
              <w:fldChar w:fldCharType="end"/>
            </w:r>
          </w:hyperlink>
        </w:p>
        <w:p w14:paraId="45E129A9" w14:textId="77777777" w:rsidR="00C70E4A" w:rsidRDefault="0087540D">
          <w:pPr>
            <w:pStyle w:val="TOC3"/>
            <w:tabs>
              <w:tab w:val="right" w:leader="dot" w:pos="9350"/>
            </w:tabs>
            <w:rPr>
              <w:rFonts w:eastAsiaTheme="minorEastAsia"/>
              <w:noProof/>
              <w:lang w:eastAsia="en-GB"/>
            </w:rPr>
          </w:pPr>
          <w:hyperlink w:anchor="_Toc501563220" w:history="1">
            <w:r w:rsidR="00C70E4A" w:rsidRPr="00E66BCB">
              <w:rPr>
                <w:rStyle w:val="Hyperlink"/>
                <w:noProof/>
              </w:rPr>
              <w:t>void SetColourPalette(uint8_t red, uint8_t green, uint8_t blue, int index);</w:t>
            </w:r>
            <w:r w:rsidR="00C70E4A">
              <w:rPr>
                <w:noProof/>
                <w:webHidden/>
              </w:rPr>
              <w:tab/>
            </w:r>
            <w:r w:rsidR="00C70E4A">
              <w:rPr>
                <w:noProof/>
                <w:webHidden/>
              </w:rPr>
              <w:fldChar w:fldCharType="begin"/>
            </w:r>
            <w:r w:rsidR="00C70E4A">
              <w:rPr>
                <w:noProof/>
                <w:webHidden/>
              </w:rPr>
              <w:instrText xml:space="preserve"> PAGEREF _Toc501563220 \h </w:instrText>
            </w:r>
            <w:r w:rsidR="00C70E4A">
              <w:rPr>
                <w:noProof/>
                <w:webHidden/>
              </w:rPr>
            </w:r>
            <w:r w:rsidR="00C70E4A">
              <w:rPr>
                <w:noProof/>
                <w:webHidden/>
              </w:rPr>
              <w:fldChar w:fldCharType="separate"/>
            </w:r>
            <w:r w:rsidR="00C70E4A">
              <w:rPr>
                <w:noProof/>
                <w:webHidden/>
              </w:rPr>
              <w:t>2</w:t>
            </w:r>
            <w:r w:rsidR="00C70E4A">
              <w:rPr>
                <w:noProof/>
                <w:webHidden/>
              </w:rPr>
              <w:fldChar w:fldCharType="end"/>
            </w:r>
          </w:hyperlink>
        </w:p>
        <w:p w14:paraId="6A0802F2" w14:textId="77777777" w:rsidR="00C70E4A" w:rsidRDefault="0087540D">
          <w:pPr>
            <w:pStyle w:val="TOC3"/>
            <w:tabs>
              <w:tab w:val="right" w:leader="dot" w:pos="9350"/>
            </w:tabs>
            <w:rPr>
              <w:rFonts w:eastAsiaTheme="minorEastAsia"/>
              <w:noProof/>
              <w:lang w:eastAsia="en-GB"/>
            </w:rPr>
          </w:pPr>
          <w:hyperlink w:anchor="_Toc501563221" w:history="1">
            <w:r w:rsidR="00C70E4A" w:rsidRPr="00E66BCB">
              <w:rPr>
                <w:rStyle w:val="Hyperlink"/>
                <w:noProof/>
              </w:rPr>
              <w:t>void SetLineStyle(int dashLength);</w:t>
            </w:r>
            <w:r w:rsidR="00C70E4A">
              <w:rPr>
                <w:noProof/>
                <w:webHidden/>
              </w:rPr>
              <w:tab/>
            </w:r>
            <w:r w:rsidR="00C70E4A">
              <w:rPr>
                <w:noProof/>
                <w:webHidden/>
              </w:rPr>
              <w:fldChar w:fldCharType="begin"/>
            </w:r>
            <w:r w:rsidR="00C70E4A">
              <w:rPr>
                <w:noProof/>
                <w:webHidden/>
              </w:rPr>
              <w:instrText xml:space="preserve"> PAGEREF _Toc501563221 \h </w:instrText>
            </w:r>
            <w:r w:rsidR="00C70E4A">
              <w:rPr>
                <w:noProof/>
                <w:webHidden/>
              </w:rPr>
            </w:r>
            <w:r w:rsidR="00C70E4A">
              <w:rPr>
                <w:noProof/>
                <w:webHidden/>
              </w:rPr>
              <w:fldChar w:fldCharType="separate"/>
            </w:r>
            <w:r w:rsidR="00C70E4A">
              <w:rPr>
                <w:noProof/>
                <w:webHidden/>
              </w:rPr>
              <w:t>2</w:t>
            </w:r>
            <w:r w:rsidR="00C70E4A">
              <w:rPr>
                <w:noProof/>
                <w:webHidden/>
              </w:rPr>
              <w:fldChar w:fldCharType="end"/>
            </w:r>
          </w:hyperlink>
        </w:p>
        <w:p w14:paraId="5065F3DA" w14:textId="77777777" w:rsidR="00C70E4A" w:rsidRDefault="0087540D">
          <w:pPr>
            <w:pStyle w:val="TOC3"/>
            <w:tabs>
              <w:tab w:val="right" w:leader="dot" w:pos="9350"/>
            </w:tabs>
            <w:rPr>
              <w:rFonts w:eastAsiaTheme="minorEastAsia"/>
              <w:noProof/>
              <w:lang w:eastAsia="en-GB"/>
            </w:rPr>
          </w:pPr>
          <w:hyperlink w:anchor="_Toc501563222" w:history="1">
            <w:r w:rsidR="00C70E4A" w:rsidRPr="00E66BCB">
              <w:rPr>
                <w:rStyle w:val="Hyperlink"/>
                <w:noProof/>
              </w:rPr>
              <w:t>void ClearScreen();</w:t>
            </w:r>
            <w:r w:rsidR="00C70E4A">
              <w:rPr>
                <w:noProof/>
                <w:webHidden/>
              </w:rPr>
              <w:tab/>
            </w:r>
            <w:r w:rsidR="00C70E4A">
              <w:rPr>
                <w:noProof/>
                <w:webHidden/>
              </w:rPr>
              <w:fldChar w:fldCharType="begin"/>
            </w:r>
            <w:r w:rsidR="00C70E4A">
              <w:rPr>
                <w:noProof/>
                <w:webHidden/>
              </w:rPr>
              <w:instrText xml:space="preserve"> PAGEREF _Toc501563222 \h </w:instrText>
            </w:r>
            <w:r w:rsidR="00C70E4A">
              <w:rPr>
                <w:noProof/>
                <w:webHidden/>
              </w:rPr>
            </w:r>
            <w:r w:rsidR="00C70E4A">
              <w:rPr>
                <w:noProof/>
                <w:webHidden/>
              </w:rPr>
              <w:fldChar w:fldCharType="separate"/>
            </w:r>
            <w:r w:rsidR="00C70E4A">
              <w:rPr>
                <w:noProof/>
                <w:webHidden/>
              </w:rPr>
              <w:t>2</w:t>
            </w:r>
            <w:r w:rsidR="00C70E4A">
              <w:rPr>
                <w:noProof/>
                <w:webHidden/>
              </w:rPr>
              <w:fldChar w:fldCharType="end"/>
            </w:r>
          </w:hyperlink>
        </w:p>
        <w:p w14:paraId="7248C849" w14:textId="77777777" w:rsidR="00C70E4A" w:rsidRDefault="0087540D">
          <w:pPr>
            <w:pStyle w:val="TOC3"/>
            <w:tabs>
              <w:tab w:val="right" w:leader="dot" w:pos="9350"/>
            </w:tabs>
            <w:rPr>
              <w:rFonts w:eastAsiaTheme="minorEastAsia"/>
              <w:noProof/>
              <w:lang w:eastAsia="en-GB"/>
            </w:rPr>
          </w:pPr>
          <w:hyperlink w:anchor="_Toc501563223" w:history="1">
            <w:r w:rsidR="00C70E4A" w:rsidRPr="00E66BCB">
              <w:rPr>
                <w:rStyle w:val="Hyperlink"/>
                <w:noProof/>
              </w:rPr>
              <w:t>void SetPixel(unsigned int x, unsigned int y, unsigned int colour);</w:t>
            </w:r>
            <w:r w:rsidR="00C70E4A">
              <w:rPr>
                <w:noProof/>
                <w:webHidden/>
              </w:rPr>
              <w:tab/>
            </w:r>
            <w:r w:rsidR="00C70E4A">
              <w:rPr>
                <w:noProof/>
                <w:webHidden/>
              </w:rPr>
              <w:fldChar w:fldCharType="begin"/>
            </w:r>
            <w:r w:rsidR="00C70E4A">
              <w:rPr>
                <w:noProof/>
                <w:webHidden/>
              </w:rPr>
              <w:instrText xml:space="preserve"> PAGEREF _Toc501563223 \h </w:instrText>
            </w:r>
            <w:r w:rsidR="00C70E4A">
              <w:rPr>
                <w:noProof/>
                <w:webHidden/>
              </w:rPr>
            </w:r>
            <w:r w:rsidR="00C70E4A">
              <w:rPr>
                <w:noProof/>
                <w:webHidden/>
              </w:rPr>
              <w:fldChar w:fldCharType="separate"/>
            </w:r>
            <w:r w:rsidR="00C70E4A">
              <w:rPr>
                <w:noProof/>
                <w:webHidden/>
              </w:rPr>
              <w:t>3</w:t>
            </w:r>
            <w:r w:rsidR="00C70E4A">
              <w:rPr>
                <w:noProof/>
                <w:webHidden/>
              </w:rPr>
              <w:fldChar w:fldCharType="end"/>
            </w:r>
          </w:hyperlink>
        </w:p>
        <w:p w14:paraId="6D388D68" w14:textId="77777777" w:rsidR="00C70E4A" w:rsidRDefault="0087540D">
          <w:pPr>
            <w:pStyle w:val="TOC3"/>
            <w:tabs>
              <w:tab w:val="right" w:leader="dot" w:pos="9350"/>
            </w:tabs>
            <w:rPr>
              <w:rFonts w:eastAsiaTheme="minorEastAsia"/>
              <w:noProof/>
              <w:lang w:eastAsia="en-GB"/>
            </w:rPr>
          </w:pPr>
          <w:hyperlink w:anchor="_Toc501563224" w:history="1">
            <w:r w:rsidR="00C70E4A" w:rsidRPr="00E66BCB">
              <w:rPr>
                <w:rStyle w:val="Hyperlink"/>
                <w:noProof/>
              </w:rPr>
              <w:t>bool MoveTo(int x, int y);</w:t>
            </w:r>
            <w:r w:rsidR="00C70E4A">
              <w:rPr>
                <w:noProof/>
                <w:webHidden/>
              </w:rPr>
              <w:tab/>
            </w:r>
            <w:r w:rsidR="00C70E4A">
              <w:rPr>
                <w:noProof/>
                <w:webHidden/>
              </w:rPr>
              <w:fldChar w:fldCharType="begin"/>
            </w:r>
            <w:r w:rsidR="00C70E4A">
              <w:rPr>
                <w:noProof/>
                <w:webHidden/>
              </w:rPr>
              <w:instrText xml:space="preserve"> PAGEREF _Toc501563224 \h </w:instrText>
            </w:r>
            <w:r w:rsidR="00C70E4A">
              <w:rPr>
                <w:noProof/>
                <w:webHidden/>
              </w:rPr>
            </w:r>
            <w:r w:rsidR="00C70E4A">
              <w:rPr>
                <w:noProof/>
                <w:webHidden/>
              </w:rPr>
              <w:fldChar w:fldCharType="separate"/>
            </w:r>
            <w:r w:rsidR="00C70E4A">
              <w:rPr>
                <w:noProof/>
                <w:webHidden/>
              </w:rPr>
              <w:t>3</w:t>
            </w:r>
            <w:r w:rsidR="00C70E4A">
              <w:rPr>
                <w:noProof/>
                <w:webHidden/>
              </w:rPr>
              <w:fldChar w:fldCharType="end"/>
            </w:r>
          </w:hyperlink>
        </w:p>
        <w:p w14:paraId="2D95B669" w14:textId="77777777" w:rsidR="00C70E4A" w:rsidRDefault="0087540D">
          <w:pPr>
            <w:pStyle w:val="TOC3"/>
            <w:tabs>
              <w:tab w:val="right" w:leader="dot" w:pos="9350"/>
            </w:tabs>
            <w:rPr>
              <w:rFonts w:eastAsiaTheme="minorEastAsia"/>
              <w:noProof/>
              <w:lang w:eastAsia="en-GB"/>
            </w:rPr>
          </w:pPr>
          <w:hyperlink w:anchor="_Toc501563225" w:history="1">
            <w:r w:rsidR="00C70E4A" w:rsidRPr="00E66BCB">
              <w:rPr>
                <w:rStyle w:val="Hyperlink"/>
                <w:noProof/>
              </w:rPr>
              <w:t>void DrawChar(char c, uint8_t colour);</w:t>
            </w:r>
            <w:r w:rsidR="00C70E4A">
              <w:rPr>
                <w:noProof/>
                <w:webHidden/>
              </w:rPr>
              <w:tab/>
            </w:r>
            <w:r w:rsidR="00C70E4A">
              <w:rPr>
                <w:noProof/>
                <w:webHidden/>
              </w:rPr>
              <w:fldChar w:fldCharType="begin"/>
            </w:r>
            <w:r w:rsidR="00C70E4A">
              <w:rPr>
                <w:noProof/>
                <w:webHidden/>
              </w:rPr>
              <w:instrText xml:space="preserve"> PAGEREF _Toc501563225 \h </w:instrText>
            </w:r>
            <w:r w:rsidR="00C70E4A">
              <w:rPr>
                <w:noProof/>
                <w:webHidden/>
              </w:rPr>
            </w:r>
            <w:r w:rsidR="00C70E4A">
              <w:rPr>
                <w:noProof/>
                <w:webHidden/>
              </w:rPr>
              <w:fldChar w:fldCharType="separate"/>
            </w:r>
            <w:r w:rsidR="00C70E4A">
              <w:rPr>
                <w:noProof/>
                <w:webHidden/>
              </w:rPr>
              <w:t>3</w:t>
            </w:r>
            <w:r w:rsidR="00C70E4A">
              <w:rPr>
                <w:noProof/>
                <w:webHidden/>
              </w:rPr>
              <w:fldChar w:fldCharType="end"/>
            </w:r>
          </w:hyperlink>
        </w:p>
        <w:p w14:paraId="638395B6" w14:textId="77777777" w:rsidR="00C70E4A" w:rsidRDefault="0087540D">
          <w:pPr>
            <w:pStyle w:val="TOC3"/>
            <w:tabs>
              <w:tab w:val="right" w:leader="dot" w:pos="9350"/>
            </w:tabs>
            <w:rPr>
              <w:rFonts w:eastAsiaTheme="minorEastAsia"/>
              <w:noProof/>
              <w:lang w:eastAsia="en-GB"/>
            </w:rPr>
          </w:pPr>
          <w:hyperlink w:anchor="_Toc501563226" w:history="1">
            <w:r w:rsidR="00C70E4A" w:rsidRPr="00E66BCB">
              <w:rPr>
                <w:rStyle w:val="Hyperlink"/>
                <w:noProof/>
              </w:rPr>
              <w:t>void DrawString(const char* str, uint8_t colour);</w:t>
            </w:r>
            <w:r w:rsidR="00C70E4A">
              <w:rPr>
                <w:noProof/>
                <w:webHidden/>
              </w:rPr>
              <w:tab/>
            </w:r>
            <w:r w:rsidR="00C70E4A">
              <w:rPr>
                <w:noProof/>
                <w:webHidden/>
              </w:rPr>
              <w:fldChar w:fldCharType="begin"/>
            </w:r>
            <w:r w:rsidR="00C70E4A">
              <w:rPr>
                <w:noProof/>
                <w:webHidden/>
              </w:rPr>
              <w:instrText xml:space="preserve"> PAGEREF _Toc501563226 \h </w:instrText>
            </w:r>
            <w:r w:rsidR="00C70E4A">
              <w:rPr>
                <w:noProof/>
                <w:webHidden/>
              </w:rPr>
            </w:r>
            <w:r w:rsidR="00C70E4A">
              <w:rPr>
                <w:noProof/>
                <w:webHidden/>
              </w:rPr>
              <w:fldChar w:fldCharType="separate"/>
            </w:r>
            <w:r w:rsidR="00C70E4A">
              <w:rPr>
                <w:noProof/>
                <w:webHidden/>
              </w:rPr>
              <w:t>3</w:t>
            </w:r>
            <w:r w:rsidR="00C70E4A">
              <w:rPr>
                <w:noProof/>
                <w:webHidden/>
              </w:rPr>
              <w:fldChar w:fldCharType="end"/>
            </w:r>
          </w:hyperlink>
        </w:p>
        <w:p w14:paraId="4A135077" w14:textId="77777777" w:rsidR="00C70E4A" w:rsidRDefault="0087540D">
          <w:pPr>
            <w:pStyle w:val="TOC3"/>
            <w:tabs>
              <w:tab w:val="right" w:leader="dot" w:pos="9350"/>
            </w:tabs>
            <w:rPr>
              <w:rFonts w:eastAsiaTheme="minorEastAsia"/>
              <w:noProof/>
              <w:lang w:eastAsia="en-GB"/>
            </w:rPr>
          </w:pPr>
          <w:hyperlink w:anchor="_Toc501563227" w:history="1">
            <w:r w:rsidR="00C70E4A" w:rsidRPr="00E66BCB">
              <w:rPr>
                <w:rStyle w:val="Hyperlink"/>
                <w:noProof/>
              </w:rPr>
              <w:t>bool LineTo(int x, int y, uint8_t colour);</w:t>
            </w:r>
            <w:r w:rsidR="00C70E4A">
              <w:rPr>
                <w:noProof/>
                <w:webHidden/>
              </w:rPr>
              <w:tab/>
            </w:r>
            <w:r w:rsidR="00C70E4A">
              <w:rPr>
                <w:noProof/>
                <w:webHidden/>
              </w:rPr>
              <w:fldChar w:fldCharType="begin"/>
            </w:r>
            <w:r w:rsidR="00C70E4A">
              <w:rPr>
                <w:noProof/>
                <w:webHidden/>
              </w:rPr>
              <w:instrText xml:space="preserve"> PAGEREF _Toc501563227 \h </w:instrText>
            </w:r>
            <w:r w:rsidR="00C70E4A">
              <w:rPr>
                <w:noProof/>
                <w:webHidden/>
              </w:rPr>
            </w:r>
            <w:r w:rsidR="00C70E4A">
              <w:rPr>
                <w:noProof/>
                <w:webHidden/>
              </w:rPr>
              <w:fldChar w:fldCharType="separate"/>
            </w:r>
            <w:r w:rsidR="00C70E4A">
              <w:rPr>
                <w:noProof/>
                <w:webHidden/>
              </w:rPr>
              <w:t>3</w:t>
            </w:r>
            <w:r w:rsidR="00C70E4A">
              <w:rPr>
                <w:noProof/>
                <w:webHidden/>
              </w:rPr>
              <w:fldChar w:fldCharType="end"/>
            </w:r>
          </w:hyperlink>
        </w:p>
        <w:p w14:paraId="6202CDE7" w14:textId="77777777" w:rsidR="00C70E4A" w:rsidRDefault="0087540D">
          <w:pPr>
            <w:pStyle w:val="TOC3"/>
            <w:tabs>
              <w:tab w:val="right" w:leader="dot" w:pos="9350"/>
            </w:tabs>
            <w:rPr>
              <w:rFonts w:eastAsiaTheme="minorEastAsia"/>
              <w:noProof/>
              <w:lang w:eastAsia="en-GB"/>
            </w:rPr>
          </w:pPr>
          <w:hyperlink w:anchor="_Toc501563228" w:history="1">
            <w:r w:rsidR="00C70E4A" w:rsidRPr="00E66BCB">
              <w:rPr>
                <w:rStyle w:val="Hyperlink"/>
                <w:noProof/>
              </w:rPr>
              <w:t>void DrawRectangle(int width, int height, uint8_t colour);</w:t>
            </w:r>
            <w:r w:rsidR="00C70E4A">
              <w:rPr>
                <w:noProof/>
                <w:webHidden/>
              </w:rPr>
              <w:tab/>
            </w:r>
            <w:r w:rsidR="00C70E4A">
              <w:rPr>
                <w:noProof/>
                <w:webHidden/>
              </w:rPr>
              <w:fldChar w:fldCharType="begin"/>
            </w:r>
            <w:r w:rsidR="00C70E4A">
              <w:rPr>
                <w:noProof/>
                <w:webHidden/>
              </w:rPr>
              <w:instrText xml:space="preserve"> PAGEREF _Toc501563228 \h </w:instrText>
            </w:r>
            <w:r w:rsidR="00C70E4A">
              <w:rPr>
                <w:noProof/>
                <w:webHidden/>
              </w:rPr>
            </w:r>
            <w:r w:rsidR="00C70E4A">
              <w:rPr>
                <w:noProof/>
                <w:webHidden/>
              </w:rPr>
              <w:fldChar w:fldCharType="separate"/>
            </w:r>
            <w:r w:rsidR="00C70E4A">
              <w:rPr>
                <w:noProof/>
                <w:webHidden/>
              </w:rPr>
              <w:t>3</w:t>
            </w:r>
            <w:r w:rsidR="00C70E4A">
              <w:rPr>
                <w:noProof/>
                <w:webHidden/>
              </w:rPr>
              <w:fldChar w:fldCharType="end"/>
            </w:r>
          </w:hyperlink>
        </w:p>
        <w:p w14:paraId="20A20D9B" w14:textId="77777777" w:rsidR="00C70E4A" w:rsidRDefault="0087540D">
          <w:pPr>
            <w:pStyle w:val="TOC3"/>
            <w:tabs>
              <w:tab w:val="right" w:leader="dot" w:pos="9350"/>
            </w:tabs>
            <w:rPr>
              <w:rFonts w:eastAsiaTheme="minorEastAsia"/>
              <w:noProof/>
              <w:lang w:eastAsia="en-GB"/>
            </w:rPr>
          </w:pPr>
          <w:hyperlink w:anchor="_Toc501563229" w:history="1">
            <w:r w:rsidR="00C70E4A" w:rsidRPr="00E66BCB">
              <w:rPr>
                <w:rStyle w:val="Hyperlink"/>
                <w:noProof/>
              </w:rPr>
              <w:t>void FillRectangle(int width, int height, uint8_t colour);</w:t>
            </w:r>
            <w:r w:rsidR="00C70E4A">
              <w:rPr>
                <w:noProof/>
                <w:webHidden/>
              </w:rPr>
              <w:tab/>
            </w:r>
            <w:r w:rsidR="00C70E4A">
              <w:rPr>
                <w:noProof/>
                <w:webHidden/>
              </w:rPr>
              <w:fldChar w:fldCharType="begin"/>
            </w:r>
            <w:r w:rsidR="00C70E4A">
              <w:rPr>
                <w:noProof/>
                <w:webHidden/>
              </w:rPr>
              <w:instrText xml:space="preserve"> PAGEREF _Toc501563229 \h </w:instrText>
            </w:r>
            <w:r w:rsidR="00C70E4A">
              <w:rPr>
                <w:noProof/>
                <w:webHidden/>
              </w:rPr>
            </w:r>
            <w:r w:rsidR="00C70E4A">
              <w:rPr>
                <w:noProof/>
                <w:webHidden/>
              </w:rPr>
              <w:fldChar w:fldCharType="separate"/>
            </w:r>
            <w:r w:rsidR="00C70E4A">
              <w:rPr>
                <w:noProof/>
                <w:webHidden/>
              </w:rPr>
              <w:t>4</w:t>
            </w:r>
            <w:r w:rsidR="00C70E4A">
              <w:rPr>
                <w:noProof/>
                <w:webHidden/>
              </w:rPr>
              <w:fldChar w:fldCharType="end"/>
            </w:r>
          </w:hyperlink>
        </w:p>
        <w:p w14:paraId="03F0C25D" w14:textId="77777777" w:rsidR="00C70E4A" w:rsidRDefault="0087540D">
          <w:pPr>
            <w:pStyle w:val="TOC3"/>
            <w:tabs>
              <w:tab w:val="right" w:leader="dot" w:pos="9350"/>
            </w:tabs>
            <w:rPr>
              <w:rFonts w:eastAsiaTheme="minorEastAsia"/>
              <w:noProof/>
              <w:lang w:eastAsia="en-GB"/>
            </w:rPr>
          </w:pPr>
          <w:hyperlink w:anchor="_Toc501563230" w:history="1">
            <w:r w:rsidR="00C70E4A" w:rsidRPr="00E66BCB">
              <w:rPr>
                <w:rStyle w:val="Hyperlink"/>
                <w:noProof/>
              </w:rPr>
              <w:t>void DrawCircle(int radius, uint8_t colour);</w:t>
            </w:r>
            <w:r w:rsidR="00C70E4A">
              <w:rPr>
                <w:noProof/>
                <w:webHidden/>
              </w:rPr>
              <w:tab/>
            </w:r>
            <w:r w:rsidR="00C70E4A">
              <w:rPr>
                <w:noProof/>
                <w:webHidden/>
              </w:rPr>
              <w:fldChar w:fldCharType="begin"/>
            </w:r>
            <w:r w:rsidR="00C70E4A">
              <w:rPr>
                <w:noProof/>
                <w:webHidden/>
              </w:rPr>
              <w:instrText xml:space="preserve"> PAGEREF _Toc501563230 \h </w:instrText>
            </w:r>
            <w:r w:rsidR="00C70E4A">
              <w:rPr>
                <w:noProof/>
                <w:webHidden/>
              </w:rPr>
            </w:r>
            <w:r w:rsidR="00C70E4A">
              <w:rPr>
                <w:noProof/>
                <w:webHidden/>
              </w:rPr>
              <w:fldChar w:fldCharType="separate"/>
            </w:r>
            <w:r w:rsidR="00C70E4A">
              <w:rPr>
                <w:noProof/>
                <w:webHidden/>
              </w:rPr>
              <w:t>4</w:t>
            </w:r>
            <w:r w:rsidR="00C70E4A">
              <w:rPr>
                <w:noProof/>
                <w:webHidden/>
              </w:rPr>
              <w:fldChar w:fldCharType="end"/>
            </w:r>
          </w:hyperlink>
        </w:p>
        <w:p w14:paraId="465D0F19" w14:textId="77777777" w:rsidR="00C70E4A" w:rsidRDefault="0087540D">
          <w:pPr>
            <w:pStyle w:val="TOC3"/>
            <w:tabs>
              <w:tab w:val="right" w:leader="dot" w:pos="9350"/>
            </w:tabs>
            <w:rPr>
              <w:rFonts w:eastAsiaTheme="minorEastAsia"/>
              <w:noProof/>
              <w:lang w:eastAsia="en-GB"/>
            </w:rPr>
          </w:pPr>
          <w:hyperlink w:anchor="_Toc501563231" w:history="1">
            <w:r w:rsidR="00C70E4A" w:rsidRPr="00E66BCB">
              <w:rPr>
                <w:rStyle w:val="Hyperlink"/>
                <w:noProof/>
              </w:rPr>
              <w:t>void FillCircle(int radius, uint8_t colour);</w:t>
            </w:r>
            <w:r w:rsidR="00C70E4A">
              <w:rPr>
                <w:noProof/>
                <w:webHidden/>
              </w:rPr>
              <w:tab/>
            </w:r>
            <w:r w:rsidR="00C70E4A">
              <w:rPr>
                <w:noProof/>
                <w:webHidden/>
              </w:rPr>
              <w:fldChar w:fldCharType="begin"/>
            </w:r>
            <w:r w:rsidR="00C70E4A">
              <w:rPr>
                <w:noProof/>
                <w:webHidden/>
              </w:rPr>
              <w:instrText xml:space="preserve"> PAGEREF _Toc501563231 \h </w:instrText>
            </w:r>
            <w:r w:rsidR="00C70E4A">
              <w:rPr>
                <w:noProof/>
                <w:webHidden/>
              </w:rPr>
            </w:r>
            <w:r w:rsidR="00C70E4A">
              <w:rPr>
                <w:noProof/>
                <w:webHidden/>
              </w:rPr>
              <w:fldChar w:fldCharType="separate"/>
            </w:r>
            <w:r w:rsidR="00C70E4A">
              <w:rPr>
                <w:noProof/>
                <w:webHidden/>
              </w:rPr>
              <w:t>4</w:t>
            </w:r>
            <w:r w:rsidR="00C70E4A">
              <w:rPr>
                <w:noProof/>
                <w:webHidden/>
              </w:rPr>
              <w:fldChar w:fldCharType="end"/>
            </w:r>
          </w:hyperlink>
        </w:p>
        <w:p w14:paraId="7B191D73" w14:textId="77777777" w:rsidR="00C70E4A" w:rsidRDefault="0087540D">
          <w:pPr>
            <w:pStyle w:val="TOC3"/>
            <w:tabs>
              <w:tab w:val="right" w:leader="dot" w:pos="9350"/>
            </w:tabs>
            <w:rPr>
              <w:rFonts w:eastAsiaTheme="minorEastAsia"/>
              <w:noProof/>
              <w:lang w:eastAsia="en-GB"/>
            </w:rPr>
          </w:pPr>
          <w:hyperlink w:anchor="_Toc501563232" w:history="1">
            <w:r w:rsidR="00C70E4A" w:rsidRPr="00E66BCB">
              <w:rPr>
                <w:rStyle w:val="Hyperlink"/>
                <w:noProof/>
              </w:rPr>
              <w:t>void DrawPolygon(int *coordinates, int numberOfVertices, uint8_t colour);</w:t>
            </w:r>
            <w:r w:rsidR="00C70E4A">
              <w:rPr>
                <w:noProof/>
                <w:webHidden/>
              </w:rPr>
              <w:tab/>
            </w:r>
            <w:r w:rsidR="00C70E4A">
              <w:rPr>
                <w:noProof/>
                <w:webHidden/>
              </w:rPr>
              <w:fldChar w:fldCharType="begin"/>
            </w:r>
            <w:r w:rsidR="00C70E4A">
              <w:rPr>
                <w:noProof/>
                <w:webHidden/>
              </w:rPr>
              <w:instrText xml:space="preserve"> PAGEREF _Toc501563232 \h </w:instrText>
            </w:r>
            <w:r w:rsidR="00C70E4A">
              <w:rPr>
                <w:noProof/>
                <w:webHidden/>
              </w:rPr>
            </w:r>
            <w:r w:rsidR="00C70E4A">
              <w:rPr>
                <w:noProof/>
                <w:webHidden/>
              </w:rPr>
              <w:fldChar w:fldCharType="separate"/>
            </w:r>
            <w:r w:rsidR="00C70E4A">
              <w:rPr>
                <w:noProof/>
                <w:webHidden/>
              </w:rPr>
              <w:t>4</w:t>
            </w:r>
            <w:r w:rsidR="00C70E4A">
              <w:rPr>
                <w:noProof/>
                <w:webHidden/>
              </w:rPr>
              <w:fldChar w:fldCharType="end"/>
            </w:r>
          </w:hyperlink>
        </w:p>
        <w:p w14:paraId="0D8BD026" w14:textId="77777777" w:rsidR="00C70E4A" w:rsidRDefault="0087540D">
          <w:pPr>
            <w:pStyle w:val="TOC3"/>
            <w:tabs>
              <w:tab w:val="right" w:leader="dot" w:pos="9350"/>
            </w:tabs>
            <w:rPr>
              <w:rFonts w:eastAsiaTheme="minorEastAsia"/>
              <w:noProof/>
              <w:lang w:eastAsia="en-GB"/>
            </w:rPr>
          </w:pPr>
          <w:hyperlink w:anchor="_Toc501563233" w:history="1">
            <w:r w:rsidR="00C70E4A" w:rsidRPr="00E66BCB">
              <w:rPr>
                <w:rStyle w:val="Hyperlink"/>
                <w:noProof/>
              </w:rPr>
              <w:t>void FillPolygon(int *coordinates, int numberOfVertices, uint8_t colour);</w:t>
            </w:r>
            <w:r w:rsidR="00C70E4A">
              <w:rPr>
                <w:noProof/>
                <w:webHidden/>
              </w:rPr>
              <w:tab/>
            </w:r>
            <w:r w:rsidR="00C70E4A">
              <w:rPr>
                <w:noProof/>
                <w:webHidden/>
              </w:rPr>
              <w:fldChar w:fldCharType="begin"/>
            </w:r>
            <w:r w:rsidR="00C70E4A">
              <w:rPr>
                <w:noProof/>
                <w:webHidden/>
              </w:rPr>
              <w:instrText xml:space="preserve"> PAGEREF _Toc501563233 \h </w:instrText>
            </w:r>
            <w:r w:rsidR="00C70E4A">
              <w:rPr>
                <w:noProof/>
                <w:webHidden/>
              </w:rPr>
            </w:r>
            <w:r w:rsidR="00C70E4A">
              <w:rPr>
                <w:noProof/>
                <w:webHidden/>
              </w:rPr>
              <w:fldChar w:fldCharType="separate"/>
            </w:r>
            <w:r w:rsidR="00C70E4A">
              <w:rPr>
                <w:noProof/>
                <w:webHidden/>
              </w:rPr>
              <w:t>4</w:t>
            </w:r>
            <w:r w:rsidR="00C70E4A">
              <w:rPr>
                <w:noProof/>
                <w:webHidden/>
              </w:rPr>
              <w:fldChar w:fldCharType="end"/>
            </w:r>
          </w:hyperlink>
        </w:p>
        <w:p w14:paraId="47BCEF96" w14:textId="77777777" w:rsidR="00C70E4A" w:rsidRDefault="0087540D">
          <w:pPr>
            <w:pStyle w:val="TOC3"/>
            <w:tabs>
              <w:tab w:val="right" w:leader="dot" w:pos="9350"/>
            </w:tabs>
            <w:rPr>
              <w:rFonts w:eastAsiaTheme="minorEastAsia"/>
              <w:noProof/>
              <w:lang w:eastAsia="en-GB"/>
            </w:rPr>
          </w:pPr>
          <w:hyperlink w:anchor="_Toc501563234" w:history="1">
            <w:r w:rsidR="00C70E4A" w:rsidRPr="00E66BCB">
              <w:rPr>
                <w:rStyle w:val="Hyperlink"/>
                <w:noProof/>
              </w:rPr>
              <w:t>void FloodFill(int startX, int startY, uint8_t replacementColour);</w:t>
            </w:r>
            <w:r w:rsidR="00C70E4A">
              <w:rPr>
                <w:noProof/>
                <w:webHidden/>
              </w:rPr>
              <w:tab/>
            </w:r>
            <w:r w:rsidR="00C70E4A">
              <w:rPr>
                <w:noProof/>
                <w:webHidden/>
              </w:rPr>
              <w:fldChar w:fldCharType="begin"/>
            </w:r>
            <w:r w:rsidR="00C70E4A">
              <w:rPr>
                <w:noProof/>
                <w:webHidden/>
              </w:rPr>
              <w:instrText xml:space="preserve"> PAGEREF _Toc501563234 \h </w:instrText>
            </w:r>
            <w:r w:rsidR="00C70E4A">
              <w:rPr>
                <w:noProof/>
                <w:webHidden/>
              </w:rPr>
            </w:r>
            <w:r w:rsidR="00C70E4A">
              <w:rPr>
                <w:noProof/>
                <w:webHidden/>
              </w:rPr>
              <w:fldChar w:fldCharType="separate"/>
            </w:r>
            <w:r w:rsidR="00C70E4A">
              <w:rPr>
                <w:noProof/>
                <w:webHidden/>
              </w:rPr>
              <w:t>5</w:t>
            </w:r>
            <w:r w:rsidR="00C70E4A">
              <w:rPr>
                <w:noProof/>
                <w:webHidden/>
              </w:rPr>
              <w:fldChar w:fldCharType="end"/>
            </w:r>
          </w:hyperlink>
        </w:p>
        <w:p w14:paraId="364026A8" w14:textId="77777777" w:rsidR="00C70E4A" w:rsidRDefault="0087540D">
          <w:pPr>
            <w:pStyle w:val="TOC2"/>
            <w:tabs>
              <w:tab w:val="right" w:leader="dot" w:pos="9350"/>
            </w:tabs>
            <w:rPr>
              <w:rFonts w:eastAsiaTheme="minorEastAsia"/>
              <w:noProof/>
              <w:lang w:eastAsia="en-GB"/>
            </w:rPr>
          </w:pPr>
          <w:hyperlink w:anchor="_Toc501563235" w:history="1">
            <w:r w:rsidR="00C70E4A" w:rsidRPr="00E66BCB">
              <w:rPr>
                <w:rStyle w:val="Hyperlink"/>
                <w:noProof/>
              </w:rPr>
              <w:t>edge_list.c</w:t>
            </w:r>
            <w:r w:rsidR="00C70E4A">
              <w:rPr>
                <w:noProof/>
                <w:webHidden/>
              </w:rPr>
              <w:tab/>
            </w:r>
            <w:r w:rsidR="00C70E4A">
              <w:rPr>
                <w:noProof/>
                <w:webHidden/>
              </w:rPr>
              <w:fldChar w:fldCharType="begin"/>
            </w:r>
            <w:r w:rsidR="00C70E4A">
              <w:rPr>
                <w:noProof/>
                <w:webHidden/>
              </w:rPr>
              <w:instrText xml:space="preserve"> PAGEREF _Toc501563235 \h </w:instrText>
            </w:r>
            <w:r w:rsidR="00C70E4A">
              <w:rPr>
                <w:noProof/>
                <w:webHidden/>
              </w:rPr>
            </w:r>
            <w:r w:rsidR="00C70E4A">
              <w:rPr>
                <w:noProof/>
                <w:webHidden/>
              </w:rPr>
              <w:fldChar w:fldCharType="separate"/>
            </w:r>
            <w:r w:rsidR="00C70E4A">
              <w:rPr>
                <w:noProof/>
                <w:webHidden/>
              </w:rPr>
              <w:t>5</w:t>
            </w:r>
            <w:r w:rsidR="00C70E4A">
              <w:rPr>
                <w:noProof/>
                <w:webHidden/>
              </w:rPr>
              <w:fldChar w:fldCharType="end"/>
            </w:r>
          </w:hyperlink>
        </w:p>
        <w:p w14:paraId="5617DAB7" w14:textId="77777777" w:rsidR="00C70E4A" w:rsidRDefault="0087540D">
          <w:pPr>
            <w:pStyle w:val="TOC3"/>
            <w:tabs>
              <w:tab w:val="right" w:leader="dot" w:pos="9350"/>
            </w:tabs>
            <w:rPr>
              <w:rFonts w:eastAsiaTheme="minorEastAsia"/>
              <w:noProof/>
              <w:lang w:eastAsia="en-GB"/>
            </w:rPr>
          </w:pPr>
          <w:hyperlink w:anchor="_Toc501563236" w:history="1">
            <w:r w:rsidR="00C70E4A" w:rsidRPr="00E66BCB">
              <w:rPr>
                <w:rStyle w:val="Hyperlink"/>
                <w:noProof/>
              </w:rPr>
              <w:t>void PrintListY(node *head);</w:t>
            </w:r>
            <w:r w:rsidR="00C70E4A">
              <w:rPr>
                <w:noProof/>
                <w:webHidden/>
              </w:rPr>
              <w:tab/>
            </w:r>
            <w:r w:rsidR="00C70E4A">
              <w:rPr>
                <w:noProof/>
                <w:webHidden/>
              </w:rPr>
              <w:fldChar w:fldCharType="begin"/>
            </w:r>
            <w:r w:rsidR="00C70E4A">
              <w:rPr>
                <w:noProof/>
                <w:webHidden/>
              </w:rPr>
              <w:instrText xml:space="preserve"> PAGEREF _Toc501563236 \h </w:instrText>
            </w:r>
            <w:r w:rsidR="00C70E4A">
              <w:rPr>
                <w:noProof/>
                <w:webHidden/>
              </w:rPr>
            </w:r>
            <w:r w:rsidR="00C70E4A">
              <w:rPr>
                <w:noProof/>
                <w:webHidden/>
              </w:rPr>
              <w:fldChar w:fldCharType="separate"/>
            </w:r>
            <w:r w:rsidR="00C70E4A">
              <w:rPr>
                <w:noProof/>
                <w:webHidden/>
              </w:rPr>
              <w:t>5</w:t>
            </w:r>
            <w:r w:rsidR="00C70E4A">
              <w:rPr>
                <w:noProof/>
                <w:webHidden/>
              </w:rPr>
              <w:fldChar w:fldCharType="end"/>
            </w:r>
          </w:hyperlink>
        </w:p>
        <w:p w14:paraId="6C2E7698" w14:textId="77777777" w:rsidR="00C70E4A" w:rsidRDefault="0087540D">
          <w:pPr>
            <w:pStyle w:val="TOC3"/>
            <w:tabs>
              <w:tab w:val="right" w:leader="dot" w:pos="9350"/>
            </w:tabs>
            <w:rPr>
              <w:rFonts w:eastAsiaTheme="minorEastAsia"/>
              <w:noProof/>
              <w:lang w:eastAsia="en-GB"/>
            </w:rPr>
          </w:pPr>
          <w:hyperlink w:anchor="_Toc501563237" w:history="1">
            <w:r w:rsidR="00C70E4A" w:rsidRPr="00E66BCB">
              <w:rPr>
                <w:rStyle w:val="Hyperlink"/>
                <w:noProof/>
              </w:rPr>
              <w:t>void PrintListX(node *head);</w:t>
            </w:r>
            <w:r w:rsidR="00C70E4A">
              <w:rPr>
                <w:noProof/>
                <w:webHidden/>
              </w:rPr>
              <w:tab/>
            </w:r>
            <w:r w:rsidR="00C70E4A">
              <w:rPr>
                <w:noProof/>
                <w:webHidden/>
              </w:rPr>
              <w:fldChar w:fldCharType="begin"/>
            </w:r>
            <w:r w:rsidR="00C70E4A">
              <w:rPr>
                <w:noProof/>
                <w:webHidden/>
              </w:rPr>
              <w:instrText xml:space="preserve"> PAGEREF _Toc501563237 \h </w:instrText>
            </w:r>
            <w:r w:rsidR="00C70E4A">
              <w:rPr>
                <w:noProof/>
                <w:webHidden/>
              </w:rPr>
            </w:r>
            <w:r w:rsidR="00C70E4A">
              <w:rPr>
                <w:noProof/>
                <w:webHidden/>
              </w:rPr>
              <w:fldChar w:fldCharType="separate"/>
            </w:r>
            <w:r w:rsidR="00C70E4A">
              <w:rPr>
                <w:noProof/>
                <w:webHidden/>
              </w:rPr>
              <w:t>6</w:t>
            </w:r>
            <w:r w:rsidR="00C70E4A">
              <w:rPr>
                <w:noProof/>
                <w:webHidden/>
              </w:rPr>
              <w:fldChar w:fldCharType="end"/>
            </w:r>
          </w:hyperlink>
        </w:p>
        <w:p w14:paraId="4D88966F" w14:textId="77777777" w:rsidR="00C70E4A" w:rsidRDefault="0087540D">
          <w:pPr>
            <w:pStyle w:val="TOC3"/>
            <w:tabs>
              <w:tab w:val="right" w:leader="dot" w:pos="9350"/>
            </w:tabs>
            <w:rPr>
              <w:rFonts w:eastAsiaTheme="minorEastAsia"/>
              <w:noProof/>
              <w:lang w:eastAsia="en-GB"/>
            </w:rPr>
          </w:pPr>
          <w:hyperlink w:anchor="_Toc501563238" w:history="1">
            <w:r w:rsidR="00C70E4A" w:rsidRPr="00E66BCB">
              <w:rPr>
                <w:rStyle w:val="Hyperlink"/>
                <w:noProof/>
              </w:rPr>
              <w:t>int GetListSize(node *head);</w:t>
            </w:r>
            <w:r w:rsidR="00C70E4A">
              <w:rPr>
                <w:noProof/>
                <w:webHidden/>
              </w:rPr>
              <w:tab/>
            </w:r>
            <w:r w:rsidR="00C70E4A">
              <w:rPr>
                <w:noProof/>
                <w:webHidden/>
              </w:rPr>
              <w:fldChar w:fldCharType="begin"/>
            </w:r>
            <w:r w:rsidR="00C70E4A">
              <w:rPr>
                <w:noProof/>
                <w:webHidden/>
              </w:rPr>
              <w:instrText xml:space="preserve"> PAGEREF _Toc501563238 \h </w:instrText>
            </w:r>
            <w:r w:rsidR="00C70E4A">
              <w:rPr>
                <w:noProof/>
                <w:webHidden/>
              </w:rPr>
            </w:r>
            <w:r w:rsidR="00C70E4A">
              <w:rPr>
                <w:noProof/>
                <w:webHidden/>
              </w:rPr>
              <w:fldChar w:fldCharType="separate"/>
            </w:r>
            <w:r w:rsidR="00C70E4A">
              <w:rPr>
                <w:noProof/>
                <w:webHidden/>
              </w:rPr>
              <w:t>6</w:t>
            </w:r>
            <w:r w:rsidR="00C70E4A">
              <w:rPr>
                <w:noProof/>
                <w:webHidden/>
              </w:rPr>
              <w:fldChar w:fldCharType="end"/>
            </w:r>
          </w:hyperlink>
        </w:p>
        <w:p w14:paraId="0C000BDA" w14:textId="77777777" w:rsidR="00C70E4A" w:rsidRDefault="0087540D">
          <w:pPr>
            <w:pStyle w:val="TOC3"/>
            <w:tabs>
              <w:tab w:val="right" w:leader="dot" w:pos="9350"/>
            </w:tabs>
            <w:rPr>
              <w:rFonts w:eastAsiaTheme="minorEastAsia"/>
              <w:noProof/>
              <w:lang w:eastAsia="en-GB"/>
            </w:rPr>
          </w:pPr>
          <w:hyperlink w:anchor="_Toc501563239" w:history="1">
            <w:r w:rsidR="00C70E4A" w:rsidRPr="00E66BCB">
              <w:rPr>
                <w:rStyle w:val="Hyperlink"/>
                <w:noProof/>
              </w:rPr>
              <w:t>node * GetNodeFromList(node *head, int index);</w:t>
            </w:r>
            <w:r w:rsidR="00C70E4A">
              <w:rPr>
                <w:noProof/>
                <w:webHidden/>
              </w:rPr>
              <w:tab/>
            </w:r>
            <w:r w:rsidR="00C70E4A">
              <w:rPr>
                <w:noProof/>
                <w:webHidden/>
              </w:rPr>
              <w:fldChar w:fldCharType="begin"/>
            </w:r>
            <w:r w:rsidR="00C70E4A">
              <w:rPr>
                <w:noProof/>
                <w:webHidden/>
              </w:rPr>
              <w:instrText xml:space="preserve"> PAGEREF _Toc501563239 \h </w:instrText>
            </w:r>
            <w:r w:rsidR="00C70E4A">
              <w:rPr>
                <w:noProof/>
                <w:webHidden/>
              </w:rPr>
            </w:r>
            <w:r w:rsidR="00C70E4A">
              <w:rPr>
                <w:noProof/>
                <w:webHidden/>
              </w:rPr>
              <w:fldChar w:fldCharType="separate"/>
            </w:r>
            <w:r w:rsidR="00C70E4A">
              <w:rPr>
                <w:noProof/>
                <w:webHidden/>
              </w:rPr>
              <w:t>6</w:t>
            </w:r>
            <w:r w:rsidR="00C70E4A">
              <w:rPr>
                <w:noProof/>
                <w:webHidden/>
              </w:rPr>
              <w:fldChar w:fldCharType="end"/>
            </w:r>
          </w:hyperlink>
        </w:p>
        <w:p w14:paraId="78D35068" w14:textId="77777777" w:rsidR="00C70E4A" w:rsidRDefault="0087540D">
          <w:pPr>
            <w:pStyle w:val="TOC3"/>
            <w:tabs>
              <w:tab w:val="right" w:leader="dot" w:pos="9350"/>
            </w:tabs>
            <w:rPr>
              <w:rFonts w:eastAsiaTheme="minorEastAsia"/>
              <w:noProof/>
              <w:lang w:eastAsia="en-GB"/>
            </w:rPr>
          </w:pPr>
          <w:hyperlink w:anchor="_Toc501563240" w:history="1">
            <w:r w:rsidR="00C70E4A" w:rsidRPr="00E66BCB">
              <w:rPr>
                <w:rStyle w:val="Hyperlink"/>
                <w:noProof/>
              </w:rPr>
              <w:t>void AddToList(node **head, node *nodeToAdd);</w:t>
            </w:r>
            <w:r w:rsidR="00C70E4A">
              <w:rPr>
                <w:noProof/>
                <w:webHidden/>
              </w:rPr>
              <w:tab/>
            </w:r>
            <w:r w:rsidR="00C70E4A">
              <w:rPr>
                <w:noProof/>
                <w:webHidden/>
              </w:rPr>
              <w:fldChar w:fldCharType="begin"/>
            </w:r>
            <w:r w:rsidR="00C70E4A">
              <w:rPr>
                <w:noProof/>
                <w:webHidden/>
              </w:rPr>
              <w:instrText xml:space="preserve"> PAGEREF _Toc501563240 \h </w:instrText>
            </w:r>
            <w:r w:rsidR="00C70E4A">
              <w:rPr>
                <w:noProof/>
                <w:webHidden/>
              </w:rPr>
            </w:r>
            <w:r w:rsidR="00C70E4A">
              <w:rPr>
                <w:noProof/>
                <w:webHidden/>
              </w:rPr>
              <w:fldChar w:fldCharType="separate"/>
            </w:r>
            <w:r w:rsidR="00C70E4A">
              <w:rPr>
                <w:noProof/>
                <w:webHidden/>
              </w:rPr>
              <w:t>6</w:t>
            </w:r>
            <w:r w:rsidR="00C70E4A">
              <w:rPr>
                <w:noProof/>
                <w:webHidden/>
              </w:rPr>
              <w:fldChar w:fldCharType="end"/>
            </w:r>
          </w:hyperlink>
        </w:p>
        <w:p w14:paraId="5DC0980C" w14:textId="77777777" w:rsidR="00C70E4A" w:rsidRDefault="0087540D">
          <w:pPr>
            <w:pStyle w:val="TOC3"/>
            <w:tabs>
              <w:tab w:val="right" w:leader="dot" w:pos="9350"/>
            </w:tabs>
            <w:rPr>
              <w:rFonts w:eastAsiaTheme="minorEastAsia"/>
              <w:noProof/>
              <w:lang w:eastAsia="en-GB"/>
            </w:rPr>
          </w:pPr>
          <w:hyperlink w:anchor="_Toc501563241" w:history="1">
            <w:r w:rsidR="00C70E4A" w:rsidRPr="00E66BCB">
              <w:rPr>
                <w:rStyle w:val="Hyperlink"/>
                <w:noProof/>
              </w:rPr>
              <w:t>bool RemoveFromList(node **head, edge *edgeToRemove);</w:t>
            </w:r>
            <w:r w:rsidR="00C70E4A">
              <w:rPr>
                <w:noProof/>
                <w:webHidden/>
              </w:rPr>
              <w:tab/>
            </w:r>
            <w:r w:rsidR="00C70E4A">
              <w:rPr>
                <w:noProof/>
                <w:webHidden/>
              </w:rPr>
              <w:fldChar w:fldCharType="begin"/>
            </w:r>
            <w:r w:rsidR="00C70E4A">
              <w:rPr>
                <w:noProof/>
                <w:webHidden/>
              </w:rPr>
              <w:instrText xml:space="preserve"> PAGEREF _Toc501563241 \h </w:instrText>
            </w:r>
            <w:r w:rsidR="00C70E4A">
              <w:rPr>
                <w:noProof/>
                <w:webHidden/>
              </w:rPr>
            </w:r>
            <w:r w:rsidR="00C70E4A">
              <w:rPr>
                <w:noProof/>
                <w:webHidden/>
              </w:rPr>
              <w:fldChar w:fldCharType="separate"/>
            </w:r>
            <w:r w:rsidR="00C70E4A">
              <w:rPr>
                <w:noProof/>
                <w:webHidden/>
              </w:rPr>
              <w:t>6</w:t>
            </w:r>
            <w:r w:rsidR="00C70E4A">
              <w:rPr>
                <w:noProof/>
                <w:webHidden/>
              </w:rPr>
              <w:fldChar w:fldCharType="end"/>
            </w:r>
          </w:hyperlink>
        </w:p>
        <w:p w14:paraId="4095DE59" w14:textId="77777777" w:rsidR="00C70E4A" w:rsidRDefault="0087540D">
          <w:pPr>
            <w:pStyle w:val="TOC3"/>
            <w:tabs>
              <w:tab w:val="right" w:leader="dot" w:pos="9350"/>
            </w:tabs>
            <w:rPr>
              <w:rFonts w:eastAsiaTheme="minorEastAsia"/>
              <w:noProof/>
              <w:lang w:eastAsia="en-GB"/>
            </w:rPr>
          </w:pPr>
          <w:hyperlink w:anchor="_Toc501563242" w:history="1">
            <w:r w:rsidR="00C70E4A" w:rsidRPr="00E66BCB">
              <w:rPr>
                <w:rStyle w:val="Hyperlink"/>
                <w:noProof/>
              </w:rPr>
              <w:t>void SwapInEdgeList(node *head, int first, int second);</w:t>
            </w:r>
            <w:r w:rsidR="00C70E4A">
              <w:rPr>
                <w:noProof/>
                <w:webHidden/>
              </w:rPr>
              <w:tab/>
            </w:r>
            <w:r w:rsidR="00C70E4A">
              <w:rPr>
                <w:noProof/>
                <w:webHidden/>
              </w:rPr>
              <w:fldChar w:fldCharType="begin"/>
            </w:r>
            <w:r w:rsidR="00C70E4A">
              <w:rPr>
                <w:noProof/>
                <w:webHidden/>
              </w:rPr>
              <w:instrText xml:space="preserve"> PAGEREF _Toc501563242 \h </w:instrText>
            </w:r>
            <w:r w:rsidR="00C70E4A">
              <w:rPr>
                <w:noProof/>
                <w:webHidden/>
              </w:rPr>
            </w:r>
            <w:r w:rsidR="00C70E4A">
              <w:rPr>
                <w:noProof/>
                <w:webHidden/>
              </w:rPr>
              <w:fldChar w:fldCharType="separate"/>
            </w:r>
            <w:r w:rsidR="00C70E4A">
              <w:rPr>
                <w:noProof/>
                <w:webHidden/>
              </w:rPr>
              <w:t>6</w:t>
            </w:r>
            <w:r w:rsidR="00C70E4A">
              <w:rPr>
                <w:noProof/>
                <w:webHidden/>
              </w:rPr>
              <w:fldChar w:fldCharType="end"/>
            </w:r>
          </w:hyperlink>
        </w:p>
        <w:p w14:paraId="507FDBF1" w14:textId="77777777" w:rsidR="00C70E4A" w:rsidRDefault="0087540D">
          <w:pPr>
            <w:pStyle w:val="TOC3"/>
            <w:tabs>
              <w:tab w:val="right" w:leader="dot" w:pos="9350"/>
            </w:tabs>
            <w:rPr>
              <w:rFonts w:eastAsiaTheme="minorEastAsia"/>
              <w:noProof/>
              <w:lang w:eastAsia="en-GB"/>
            </w:rPr>
          </w:pPr>
          <w:hyperlink w:anchor="_Toc501563243" w:history="1">
            <w:r w:rsidR="00C70E4A" w:rsidRPr="00E66BCB">
              <w:rPr>
                <w:rStyle w:val="Hyperlink"/>
                <w:noProof/>
              </w:rPr>
              <w:t>void SortEdgeListByY(node *edgeListHead);</w:t>
            </w:r>
            <w:r w:rsidR="00C70E4A">
              <w:rPr>
                <w:noProof/>
                <w:webHidden/>
              </w:rPr>
              <w:tab/>
            </w:r>
            <w:r w:rsidR="00C70E4A">
              <w:rPr>
                <w:noProof/>
                <w:webHidden/>
              </w:rPr>
              <w:fldChar w:fldCharType="begin"/>
            </w:r>
            <w:r w:rsidR="00C70E4A">
              <w:rPr>
                <w:noProof/>
                <w:webHidden/>
              </w:rPr>
              <w:instrText xml:space="preserve"> PAGEREF _Toc501563243 \h </w:instrText>
            </w:r>
            <w:r w:rsidR="00C70E4A">
              <w:rPr>
                <w:noProof/>
                <w:webHidden/>
              </w:rPr>
            </w:r>
            <w:r w:rsidR="00C70E4A">
              <w:rPr>
                <w:noProof/>
                <w:webHidden/>
              </w:rPr>
              <w:fldChar w:fldCharType="separate"/>
            </w:r>
            <w:r w:rsidR="00C70E4A">
              <w:rPr>
                <w:noProof/>
                <w:webHidden/>
              </w:rPr>
              <w:t>6</w:t>
            </w:r>
            <w:r w:rsidR="00C70E4A">
              <w:rPr>
                <w:noProof/>
                <w:webHidden/>
              </w:rPr>
              <w:fldChar w:fldCharType="end"/>
            </w:r>
          </w:hyperlink>
        </w:p>
        <w:p w14:paraId="54257DB2" w14:textId="77777777" w:rsidR="00C70E4A" w:rsidRDefault="0087540D">
          <w:pPr>
            <w:pStyle w:val="TOC3"/>
            <w:tabs>
              <w:tab w:val="right" w:leader="dot" w:pos="9350"/>
            </w:tabs>
            <w:rPr>
              <w:rFonts w:eastAsiaTheme="minorEastAsia"/>
              <w:noProof/>
              <w:lang w:eastAsia="en-GB"/>
            </w:rPr>
          </w:pPr>
          <w:hyperlink w:anchor="_Toc501563244" w:history="1">
            <w:r w:rsidR="00C70E4A" w:rsidRPr="00E66BCB">
              <w:rPr>
                <w:rStyle w:val="Hyperlink"/>
                <w:noProof/>
              </w:rPr>
              <w:t>void SortEdgeListByX(node *edgeListHead);</w:t>
            </w:r>
            <w:r w:rsidR="00C70E4A">
              <w:rPr>
                <w:noProof/>
                <w:webHidden/>
              </w:rPr>
              <w:tab/>
            </w:r>
            <w:r w:rsidR="00C70E4A">
              <w:rPr>
                <w:noProof/>
                <w:webHidden/>
              </w:rPr>
              <w:fldChar w:fldCharType="begin"/>
            </w:r>
            <w:r w:rsidR="00C70E4A">
              <w:rPr>
                <w:noProof/>
                <w:webHidden/>
              </w:rPr>
              <w:instrText xml:space="preserve"> PAGEREF _Toc501563244 \h </w:instrText>
            </w:r>
            <w:r w:rsidR="00C70E4A">
              <w:rPr>
                <w:noProof/>
                <w:webHidden/>
              </w:rPr>
            </w:r>
            <w:r w:rsidR="00C70E4A">
              <w:rPr>
                <w:noProof/>
                <w:webHidden/>
              </w:rPr>
              <w:fldChar w:fldCharType="separate"/>
            </w:r>
            <w:r w:rsidR="00C70E4A">
              <w:rPr>
                <w:noProof/>
                <w:webHidden/>
              </w:rPr>
              <w:t>6</w:t>
            </w:r>
            <w:r w:rsidR="00C70E4A">
              <w:rPr>
                <w:noProof/>
                <w:webHidden/>
              </w:rPr>
              <w:fldChar w:fldCharType="end"/>
            </w:r>
          </w:hyperlink>
        </w:p>
        <w:p w14:paraId="3D540B01" w14:textId="77777777" w:rsidR="00C70E4A" w:rsidRDefault="0087540D">
          <w:pPr>
            <w:pStyle w:val="TOC2"/>
            <w:tabs>
              <w:tab w:val="right" w:leader="dot" w:pos="9350"/>
            </w:tabs>
            <w:rPr>
              <w:rFonts w:eastAsiaTheme="minorEastAsia"/>
              <w:noProof/>
              <w:lang w:eastAsia="en-GB"/>
            </w:rPr>
          </w:pPr>
          <w:hyperlink w:anchor="_Toc501563245" w:history="1">
            <w:r w:rsidR="00C70E4A" w:rsidRPr="00E66BCB">
              <w:rPr>
                <w:rStyle w:val="Hyperlink"/>
                <w:noProof/>
              </w:rPr>
              <w:t>Testing:</w:t>
            </w:r>
            <w:r w:rsidR="00C70E4A">
              <w:rPr>
                <w:noProof/>
                <w:webHidden/>
              </w:rPr>
              <w:tab/>
            </w:r>
            <w:r w:rsidR="00C70E4A">
              <w:rPr>
                <w:noProof/>
                <w:webHidden/>
              </w:rPr>
              <w:fldChar w:fldCharType="begin"/>
            </w:r>
            <w:r w:rsidR="00C70E4A">
              <w:rPr>
                <w:noProof/>
                <w:webHidden/>
              </w:rPr>
              <w:instrText xml:space="preserve"> PAGEREF _Toc501563245 \h </w:instrText>
            </w:r>
            <w:r w:rsidR="00C70E4A">
              <w:rPr>
                <w:noProof/>
                <w:webHidden/>
              </w:rPr>
            </w:r>
            <w:r w:rsidR="00C70E4A">
              <w:rPr>
                <w:noProof/>
                <w:webHidden/>
              </w:rPr>
              <w:fldChar w:fldCharType="separate"/>
            </w:r>
            <w:r w:rsidR="00C70E4A">
              <w:rPr>
                <w:noProof/>
                <w:webHidden/>
              </w:rPr>
              <w:t>6</w:t>
            </w:r>
            <w:r w:rsidR="00C70E4A">
              <w:rPr>
                <w:noProof/>
                <w:webHidden/>
              </w:rPr>
              <w:fldChar w:fldCharType="end"/>
            </w:r>
          </w:hyperlink>
        </w:p>
        <w:p w14:paraId="5C36EA12" w14:textId="77777777" w:rsidR="008F6456" w:rsidRDefault="008F6456">
          <w:r>
            <w:rPr>
              <w:b/>
              <w:bCs/>
              <w:noProof/>
            </w:rPr>
            <w:fldChar w:fldCharType="end"/>
          </w:r>
        </w:p>
      </w:sdtContent>
    </w:sdt>
    <w:p w14:paraId="41BEA408" w14:textId="77777777" w:rsidR="008F6456" w:rsidRDefault="008F6456" w:rsidP="008F6456"/>
    <w:p w14:paraId="49A7AB89" w14:textId="77777777" w:rsidR="008F6456" w:rsidRDefault="008F6456" w:rsidP="008F6456">
      <w:pPr>
        <w:pStyle w:val="Heading1"/>
      </w:pPr>
      <w:bookmarkStart w:id="0" w:name="_Toc501563215"/>
      <w:r w:rsidRPr="008F6456">
        <w:t>API Documentation:</w:t>
      </w:r>
      <w:bookmarkEnd w:id="0"/>
    </w:p>
    <w:p w14:paraId="406C7E70" w14:textId="77777777" w:rsidR="008F6456" w:rsidRDefault="008F6456" w:rsidP="008F6456"/>
    <w:p w14:paraId="1D3B5619" w14:textId="77777777" w:rsidR="008F6456" w:rsidRDefault="008F6456" w:rsidP="008F6456">
      <w:pPr>
        <w:pStyle w:val="Heading2"/>
      </w:pPr>
      <w:bookmarkStart w:id="1" w:name="_Toc501563216"/>
      <w:r>
        <w:t>Notes:</w:t>
      </w:r>
      <w:bookmarkEnd w:id="1"/>
      <w:r w:rsidRPr="008F6456">
        <w:t xml:space="preserve"> </w:t>
      </w:r>
    </w:p>
    <w:p w14:paraId="0862B488" w14:textId="77777777" w:rsidR="008F6456" w:rsidRDefault="008F6456" w:rsidP="008F6456">
      <w:r w:rsidRPr="008F6456">
        <w:t xml:space="preserve">I have used your provided versions of </w:t>
      </w:r>
      <w:proofErr w:type="spellStart"/>
      <w:r w:rsidRPr="008F6456">
        <w:t>console.c</w:t>
      </w:r>
      <w:proofErr w:type="spellEnd"/>
      <w:r w:rsidRPr="008F6456">
        <w:t xml:space="preserve"> and </w:t>
      </w:r>
      <w:proofErr w:type="spellStart"/>
      <w:r w:rsidRPr="008F6456">
        <w:t>ctring.c</w:t>
      </w:r>
      <w:proofErr w:type="spellEnd"/>
      <w:r w:rsidRPr="008F6456">
        <w:t>, due to the decreased likelihood of any errors or bugs within them. I have however provided my own versions of these titled '</w:t>
      </w:r>
      <w:proofErr w:type="spellStart"/>
      <w:r w:rsidRPr="008F6456">
        <w:t>consoleOld.c</w:t>
      </w:r>
      <w:proofErr w:type="spellEnd"/>
      <w:r w:rsidRPr="008F6456">
        <w:t>' and '</w:t>
      </w:r>
      <w:proofErr w:type="spellStart"/>
      <w:r w:rsidRPr="008F6456">
        <w:t>stringOld.c</w:t>
      </w:r>
      <w:proofErr w:type="spellEnd"/>
      <w:r w:rsidRPr="008F6456">
        <w:t>', along with their header files '</w:t>
      </w:r>
      <w:proofErr w:type="spellStart"/>
      <w:r w:rsidRPr="008F6456">
        <w:t>consoleOld.h</w:t>
      </w:r>
      <w:proofErr w:type="spellEnd"/>
      <w:r w:rsidRPr="008F6456">
        <w:t>' and '</w:t>
      </w:r>
      <w:proofErr w:type="spellStart"/>
      <w:r w:rsidRPr="008F6456">
        <w:t>stringOld.h</w:t>
      </w:r>
      <w:proofErr w:type="spellEnd"/>
      <w:r w:rsidRPr="008F6456">
        <w:t>', which as far as my testing has shown when creating them, are bug free.</w:t>
      </w:r>
    </w:p>
    <w:p w14:paraId="4DB488C4" w14:textId="77777777" w:rsidR="008F6456" w:rsidRDefault="008F6456" w:rsidP="008F6456"/>
    <w:p w14:paraId="21EFAC5C" w14:textId="77777777" w:rsidR="008F6456" w:rsidRDefault="008F6456" w:rsidP="008F6456">
      <w:pPr>
        <w:pStyle w:val="Heading2"/>
      </w:pPr>
      <w:bookmarkStart w:id="2" w:name="_Toc501563217"/>
      <w:r>
        <w:t>Ring 3 -&gt; Ring 0:</w:t>
      </w:r>
      <w:bookmarkEnd w:id="2"/>
    </w:p>
    <w:p w14:paraId="02B40125" w14:textId="77777777" w:rsidR="008F6456" w:rsidRDefault="008F6456" w:rsidP="008F6456"/>
    <w:p w14:paraId="4E9C9300" w14:textId="77777777" w:rsidR="008F6456" w:rsidRDefault="008F6456" w:rsidP="008F6456">
      <w:r>
        <w:t xml:space="preserve">VGA driver functions are exposed to the user through </w:t>
      </w:r>
      <w:proofErr w:type="spellStart"/>
      <w:r>
        <w:t>User.h</w:t>
      </w:r>
      <w:proofErr w:type="spellEnd"/>
      <w:r>
        <w:t xml:space="preserve"> </w:t>
      </w:r>
      <w:proofErr w:type="gramStart"/>
      <w:r>
        <w:t>in order for</w:t>
      </w:r>
      <w:proofErr w:type="gramEnd"/>
      <w:r>
        <w:t xml:space="preserve"> calls to the driver to be made from Ring 3 code. Each user function invokes it's Ring 0 counterpart </w:t>
      </w:r>
      <w:proofErr w:type="gramStart"/>
      <w:r>
        <w:t>through the use of</w:t>
      </w:r>
      <w:proofErr w:type="gramEnd"/>
      <w:r>
        <w:t xml:space="preserve"> a software interrupt, with the parameters first being moved into registers. Once an interrupt has been issued of the correct number (0x81) the handler in </w:t>
      </w:r>
      <w:proofErr w:type="spellStart"/>
      <w:r>
        <w:t>vgaapi</w:t>
      </w:r>
      <w:proofErr w:type="spellEnd"/>
      <w:r>
        <w:t xml:space="preserve"> pushes the parameters, calls the appropriate function and adjusts the stack pointer accordingly so that the parameters are removed from the stack and available to the Ring 0 driver function. I have expanded the parameter count that it is possible to handle to 4 by utilising the register 'ESI', however this is only used by </w:t>
      </w:r>
      <w:proofErr w:type="spellStart"/>
      <w:r>
        <w:t>SetColourPalette</w:t>
      </w:r>
      <w:proofErr w:type="spellEnd"/>
      <w:r>
        <w:t>. It would be possible to expand to 5 by using 'EDI' however I have not had cause to do this with my implemented functionality.</w:t>
      </w:r>
    </w:p>
    <w:p w14:paraId="67C0476F" w14:textId="77777777" w:rsidR="008F6456" w:rsidRPr="008F6456" w:rsidRDefault="008F6456" w:rsidP="008F6456"/>
    <w:p w14:paraId="56815566" w14:textId="77777777" w:rsidR="008F6456" w:rsidRDefault="008F6456" w:rsidP="008F6456">
      <w:pPr>
        <w:pStyle w:val="Heading2"/>
      </w:pPr>
      <w:bookmarkStart w:id="3" w:name="_Toc501563218"/>
      <w:proofErr w:type="spellStart"/>
      <w:r w:rsidRPr="008F6456">
        <w:t>vga.c</w:t>
      </w:r>
      <w:bookmarkEnd w:id="3"/>
      <w:proofErr w:type="spellEnd"/>
    </w:p>
    <w:p w14:paraId="3AB60F5C" w14:textId="77777777" w:rsidR="008F6456" w:rsidRDefault="008F6456" w:rsidP="008F6456"/>
    <w:p w14:paraId="75780613" w14:textId="77777777" w:rsidR="008F6456" w:rsidRDefault="008F6456" w:rsidP="008F6456">
      <w:pPr>
        <w:pStyle w:val="Heading3"/>
      </w:pPr>
      <w:bookmarkStart w:id="4" w:name="_Toc501563219"/>
      <w:r>
        <w:t xml:space="preserve">void </w:t>
      </w:r>
      <w:proofErr w:type="spellStart"/>
      <w:proofErr w:type="gramStart"/>
      <w:r>
        <w:t>SetResolution</w:t>
      </w:r>
      <w:proofErr w:type="spellEnd"/>
      <w:r>
        <w:t>(</w:t>
      </w:r>
      <w:proofErr w:type="spellStart"/>
      <w:proofErr w:type="gramEnd"/>
      <w:r>
        <w:t>int</w:t>
      </w:r>
      <w:proofErr w:type="spellEnd"/>
      <w:r>
        <w:t xml:space="preserve"> width, </w:t>
      </w:r>
      <w:proofErr w:type="spellStart"/>
      <w:r>
        <w:t>int</w:t>
      </w:r>
      <w:proofErr w:type="spellEnd"/>
      <w:r>
        <w:t xml:space="preserve"> height);</w:t>
      </w:r>
      <w:bookmarkEnd w:id="4"/>
    </w:p>
    <w:p w14:paraId="188DF5F3" w14:textId="77777777" w:rsidR="008F6456" w:rsidRDefault="008F6456" w:rsidP="008F6456">
      <w:r>
        <w:t xml:space="preserve">Simply changes the global height and width used by other methods in </w:t>
      </w:r>
      <w:proofErr w:type="spellStart"/>
      <w:r>
        <w:t>vga.c</w:t>
      </w:r>
      <w:proofErr w:type="spellEnd"/>
      <w:r>
        <w:t xml:space="preserve"> for drawing. This allows flexibility of the size of the drawing canvas used. </w:t>
      </w:r>
      <w:proofErr w:type="gramStart"/>
      <w:r>
        <w:t>However</w:t>
      </w:r>
      <w:proofErr w:type="gramEnd"/>
      <w:r>
        <w:t xml:space="preserve"> no functionality is available for </w:t>
      </w:r>
      <w:proofErr w:type="spellStart"/>
      <w:r>
        <w:t>VGAmodes</w:t>
      </w:r>
      <w:proofErr w:type="spellEnd"/>
      <w:r>
        <w:t xml:space="preserve"> not used Chain4Mode.</w:t>
      </w:r>
    </w:p>
    <w:p w14:paraId="19212640" w14:textId="77777777" w:rsidR="008F6456" w:rsidRDefault="008F6456" w:rsidP="008F6456"/>
    <w:p w14:paraId="27C516DB" w14:textId="77777777" w:rsidR="008F6456" w:rsidRDefault="008F6456" w:rsidP="008F6456">
      <w:pPr>
        <w:pStyle w:val="Heading3"/>
      </w:pPr>
      <w:bookmarkStart w:id="5" w:name="_Toc501563220"/>
      <w:r>
        <w:t xml:space="preserve">void </w:t>
      </w:r>
      <w:proofErr w:type="spellStart"/>
      <w:proofErr w:type="gramStart"/>
      <w:r>
        <w:t>SetColourPalette</w:t>
      </w:r>
      <w:proofErr w:type="spellEnd"/>
      <w:r>
        <w:t>(</w:t>
      </w:r>
      <w:proofErr w:type="gramEnd"/>
      <w:r>
        <w:t xml:space="preserve">uint8_t red, uint8_t green, uint8_t blue, </w:t>
      </w:r>
      <w:proofErr w:type="spellStart"/>
      <w:r>
        <w:t>int</w:t>
      </w:r>
      <w:proofErr w:type="spellEnd"/>
      <w:r>
        <w:t xml:space="preserve"> index);</w:t>
      </w:r>
      <w:bookmarkEnd w:id="5"/>
    </w:p>
    <w:p w14:paraId="4F0A8C7A" w14:textId="77777777" w:rsidR="008F6456" w:rsidRDefault="008F6456" w:rsidP="008F6456">
      <w:r>
        <w:t xml:space="preserve">Allows users to specify a new colour to be added to the palette at the index provided. This works by outputting the index to port 0x3C8 and then values for red, green and blue to port 0x3C9. This is done by making use of the HAL, specifically </w:t>
      </w:r>
      <w:proofErr w:type="spellStart"/>
      <w:r>
        <w:t>HAL_OutputByteToPort</w:t>
      </w:r>
      <w:proofErr w:type="spellEnd"/>
      <w:r>
        <w:t>.</w:t>
      </w:r>
    </w:p>
    <w:p w14:paraId="62BBF1A5" w14:textId="77777777" w:rsidR="008F6456" w:rsidRDefault="008F6456" w:rsidP="008F6456"/>
    <w:p w14:paraId="5F32322A" w14:textId="77777777" w:rsidR="008F6456" w:rsidRDefault="008F6456" w:rsidP="008F6456">
      <w:pPr>
        <w:pStyle w:val="Heading3"/>
      </w:pPr>
      <w:bookmarkStart w:id="6" w:name="_Toc501563221"/>
      <w:r>
        <w:t xml:space="preserve">void </w:t>
      </w:r>
      <w:proofErr w:type="spellStart"/>
      <w:proofErr w:type="gramStart"/>
      <w:r>
        <w:t>SetLineStyle</w:t>
      </w:r>
      <w:proofErr w:type="spellEnd"/>
      <w:r>
        <w:t>(</w:t>
      </w:r>
      <w:proofErr w:type="spellStart"/>
      <w:proofErr w:type="gramEnd"/>
      <w:r>
        <w:t>int</w:t>
      </w:r>
      <w:proofErr w:type="spellEnd"/>
      <w:r>
        <w:t xml:space="preserve"> </w:t>
      </w:r>
      <w:proofErr w:type="spellStart"/>
      <w:r>
        <w:t>dashLength</w:t>
      </w:r>
      <w:proofErr w:type="spellEnd"/>
      <w:r>
        <w:t>);</w:t>
      </w:r>
      <w:bookmarkEnd w:id="6"/>
    </w:p>
    <w:p w14:paraId="23BB4C54" w14:textId="77777777" w:rsidR="008F6456" w:rsidRDefault="008F6456" w:rsidP="008F6456">
      <w:r>
        <w:t xml:space="preserve">The main logic for line styles resides in the </w:t>
      </w:r>
      <w:proofErr w:type="spellStart"/>
      <w:r>
        <w:t>LineTo</w:t>
      </w:r>
      <w:proofErr w:type="spellEnd"/>
      <w:r>
        <w:t xml:space="preserve"> method. By using modulo 'n' on a counter that is incremented with every loop of </w:t>
      </w:r>
      <w:proofErr w:type="spellStart"/>
      <w:r>
        <w:t>LineTo</w:t>
      </w:r>
      <w:proofErr w:type="spellEnd"/>
      <w:r>
        <w:t xml:space="preserve">, it is possible to miss setting a pixel every 'nth' pixel, thus allowing the user to set the dot/dash length by changing 'n'. </w:t>
      </w:r>
      <w:proofErr w:type="spellStart"/>
      <w:r>
        <w:t>SetLineStyle</w:t>
      </w:r>
      <w:proofErr w:type="spellEnd"/>
      <w:r>
        <w:t xml:space="preserve"> allows the user to specify the dash length and by adding one to this we have an appropriate value of 'n' to use.</w:t>
      </w:r>
    </w:p>
    <w:p w14:paraId="636BE889" w14:textId="77777777" w:rsidR="008F6456" w:rsidRDefault="008F6456" w:rsidP="008F6456"/>
    <w:p w14:paraId="3DC4CE8C" w14:textId="77777777" w:rsidR="008F6456" w:rsidRDefault="008F6456" w:rsidP="008F6456">
      <w:pPr>
        <w:pStyle w:val="Heading3"/>
      </w:pPr>
      <w:bookmarkStart w:id="7" w:name="_Toc501563222"/>
      <w:r>
        <w:t xml:space="preserve">void </w:t>
      </w:r>
      <w:proofErr w:type="spellStart"/>
      <w:proofErr w:type="gramStart"/>
      <w:r>
        <w:t>ClearScreen</w:t>
      </w:r>
      <w:proofErr w:type="spellEnd"/>
      <w:r>
        <w:t>(</w:t>
      </w:r>
      <w:proofErr w:type="gramEnd"/>
      <w:r>
        <w:t>);</w:t>
      </w:r>
      <w:bookmarkEnd w:id="7"/>
    </w:p>
    <w:p w14:paraId="4234B796" w14:textId="77777777" w:rsidR="008F6456" w:rsidRDefault="008F6456" w:rsidP="008F6456">
      <w:r>
        <w:t xml:space="preserve">To clear screen we set the entire block of memory to 0, </w:t>
      </w:r>
      <w:proofErr w:type="gramStart"/>
      <w:r>
        <w:t>taking into account</w:t>
      </w:r>
      <w:proofErr w:type="gramEnd"/>
      <w:r>
        <w:t xml:space="preserve"> the variable width and height of the drawing canvas, using the global _width and _height.</w:t>
      </w:r>
    </w:p>
    <w:p w14:paraId="7B73D074" w14:textId="77777777" w:rsidR="008F6456" w:rsidRDefault="008F6456" w:rsidP="008F6456"/>
    <w:p w14:paraId="2510DF9D" w14:textId="77777777" w:rsidR="008F6456" w:rsidRDefault="008F6456" w:rsidP="008F6456">
      <w:pPr>
        <w:pStyle w:val="Heading3"/>
      </w:pPr>
      <w:bookmarkStart w:id="8" w:name="_Toc501563223"/>
      <w:r>
        <w:lastRenderedPageBreak/>
        <w:t xml:space="preserve">void </w:t>
      </w:r>
      <w:proofErr w:type="spellStart"/>
      <w:proofErr w:type="gramStart"/>
      <w:r>
        <w:t>SetPixel</w:t>
      </w:r>
      <w:proofErr w:type="spellEnd"/>
      <w:r>
        <w:t>(</w:t>
      </w:r>
      <w:proofErr w:type="gramEnd"/>
      <w:r>
        <w:t xml:space="preserve">unsigned </w:t>
      </w:r>
      <w:proofErr w:type="spellStart"/>
      <w:r>
        <w:t>int</w:t>
      </w:r>
      <w:proofErr w:type="spellEnd"/>
      <w:r>
        <w:t xml:space="preserve"> x, unsigned </w:t>
      </w:r>
      <w:proofErr w:type="spellStart"/>
      <w:r>
        <w:t>int</w:t>
      </w:r>
      <w:proofErr w:type="spellEnd"/>
      <w:r>
        <w:t xml:space="preserve"> y, unsigned </w:t>
      </w:r>
      <w:proofErr w:type="spellStart"/>
      <w:r>
        <w:t>int</w:t>
      </w:r>
      <w:proofErr w:type="spellEnd"/>
      <w:r>
        <w:t xml:space="preserve"> colour);</w:t>
      </w:r>
      <w:bookmarkEnd w:id="8"/>
    </w:p>
    <w:p w14:paraId="135F4C0D" w14:textId="4D12825E" w:rsidR="008F6456" w:rsidRDefault="008F6456" w:rsidP="008F6456">
      <w:r>
        <w:t xml:space="preserve">First the value of x and y are checked to ensure they are within the drawing canvas, then the </w:t>
      </w:r>
      <w:proofErr w:type="spellStart"/>
      <w:r>
        <w:t>videomemory</w:t>
      </w:r>
      <w:proofErr w:type="spellEnd"/>
      <w:r>
        <w:t xml:space="preserve"> is accessed using the equation "0xA0000 + </w:t>
      </w:r>
      <w:proofErr w:type="spellStart"/>
      <w:r>
        <w:t>screenwidth</w:t>
      </w:r>
      <w:proofErr w:type="spellEnd"/>
      <w:r>
        <w:t xml:space="preserve"> * y + x", and the appropriate byte is then set to the colour specified.</w:t>
      </w:r>
    </w:p>
    <w:p w14:paraId="5A20329A" w14:textId="204231B6" w:rsidR="000878D6" w:rsidRDefault="000878D6" w:rsidP="008F6456"/>
    <w:p w14:paraId="2679DEF2" w14:textId="22BF6F37" w:rsidR="000878D6" w:rsidRDefault="000878D6" w:rsidP="008F6456">
      <w:r>
        <w:t>When chain mode is disabled we must now select the appropriate plane and then determine the offset. To determine the offset all we must do is divide the original equation by 4 to get the following:</w:t>
      </w:r>
    </w:p>
    <w:p w14:paraId="251A4488" w14:textId="726574F8" w:rsidR="000878D6" w:rsidRDefault="000878D6" w:rsidP="008F6456">
      <w:r>
        <w:t>(Width * y + x) / 4</w:t>
      </w:r>
    </w:p>
    <w:p w14:paraId="49F5432C" w14:textId="77777777" w:rsidR="008F6456" w:rsidRDefault="008F6456" w:rsidP="008F6456"/>
    <w:p w14:paraId="611ECE84" w14:textId="77777777" w:rsidR="008F6456" w:rsidRDefault="008F6456" w:rsidP="008F6456">
      <w:pPr>
        <w:pStyle w:val="Heading3"/>
      </w:pPr>
      <w:bookmarkStart w:id="9" w:name="_Toc501563224"/>
      <w:r>
        <w:t xml:space="preserve">bool </w:t>
      </w:r>
      <w:proofErr w:type="spellStart"/>
      <w:proofErr w:type="gramStart"/>
      <w:r>
        <w:t>MoveTo</w:t>
      </w:r>
      <w:proofErr w:type="spellEnd"/>
      <w:r>
        <w:t>(</w:t>
      </w:r>
      <w:proofErr w:type="spellStart"/>
      <w:proofErr w:type="gramEnd"/>
      <w:r>
        <w:t>int</w:t>
      </w:r>
      <w:proofErr w:type="spellEnd"/>
      <w:r>
        <w:t xml:space="preserve"> x, </w:t>
      </w:r>
      <w:proofErr w:type="spellStart"/>
      <w:r>
        <w:t>int</w:t>
      </w:r>
      <w:proofErr w:type="spellEnd"/>
      <w:r>
        <w:t xml:space="preserve"> y);</w:t>
      </w:r>
      <w:bookmarkEnd w:id="9"/>
    </w:p>
    <w:p w14:paraId="75E58E7E" w14:textId="77777777" w:rsidR="008F6456" w:rsidRDefault="008F6456" w:rsidP="008F6456">
      <w:r>
        <w:t>My implementation uses the concept of a cursor position, as such a value of '_</w:t>
      </w:r>
      <w:proofErr w:type="spellStart"/>
      <w:r>
        <w:t>currentX</w:t>
      </w:r>
      <w:proofErr w:type="spellEnd"/>
      <w:r>
        <w:t>' and '_</w:t>
      </w:r>
      <w:proofErr w:type="spellStart"/>
      <w:r>
        <w:t>currentY</w:t>
      </w:r>
      <w:proofErr w:type="spellEnd"/>
      <w:r>
        <w:t xml:space="preserve">' are maintained globally. Any call to draw a primitive assumes that the start position is the current values of these variables, and so users must ensure to make a call to </w:t>
      </w:r>
      <w:proofErr w:type="spellStart"/>
      <w:r>
        <w:t>MoveTo</w:t>
      </w:r>
      <w:proofErr w:type="spellEnd"/>
      <w:r>
        <w:t xml:space="preserve"> before making draw calls (except for Draw and Fill Rectangle, as the specification made clear that these methods should allow the user to pass in start x and y values). This method allows the user the ability to update the state of x and y.</w:t>
      </w:r>
    </w:p>
    <w:p w14:paraId="0298713C" w14:textId="77777777" w:rsidR="008F6456" w:rsidRDefault="008F6456" w:rsidP="008F6456"/>
    <w:p w14:paraId="2D3CCF35" w14:textId="77777777" w:rsidR="008F6456" w:rsidRDefault="008F6456" w:rsidP="008F6456">
      <w:pPr>
        <w:pStyle w:val="Heading3"/>
      </w:pPr>
      <w:bookmarkStart w:id="10" w:name="_Toc501563225"/>
      <w:r>
        <w:t xml:space="preserve">void </w:t>
      </w:r>
      <w:proofErr w:type="spellStart"/>
      <w:proofErr w:type="gramStart"/>
      <w:r>
        <w:t>DrawChar</w:t>
      </w:r>
      <w:proofErr w:type="spellEnd"/>
      <w:r>
        <w:t>(</w:t>
      </w:r>
      <w:proofErr w:type="gramEnd"/>
      <w:r>
        <w:t>char c, uint8_t colour);</w:t>
      </w:r>
      <w:bookmarkEnd w:id="10"/>
    </w:p>
    <w:p w14:paraId="10E5F7E1" w14:textId="77777777" w:rsidR="008F6456" w:rsidRDefault="008F6456" w:rsidP="008F6456">
      <w:r>
        <w:t xml:space="preserve">A char is drawn to canvas using a header containing a font stored within an array that represents a font bitmap. Due to the lack of file system implemented within the OS, I instead used an already created font array (from http://jared.geek.nz/2014/jan/custom-fonts-for-microcontrollers) and adapted the accompanying logic to work with my own implementation. </w:t>
      </w:r>
    </w:p>
    <w:p w14:paraId="61633220" w14:textId="77777777" w:rsidR="008F6456" w:rsidRDefault="008F6456" w:rsidP="008F6456"/>
    <w:p w14:paraId="3586E917" w14:textId="77777777" w:rsidR="008F6456" w:rsidRDefault="008F6456" w:rsidP="008F6456">
      <w:pPr>
        <w:pStyle w:val="Heading3"/>
      </w:pPr>
      <w:bookmarkStart w:id="11" w:name="_Toc501563226"/>
      <w:r>
        <w:t xml:space="preserve">void </w:t>
      </w:r>
      <w:proofErr w:type="spellStart"/>
      <w:proofErr w:type="gramStart"/>
      <w:r>
        <w:t>DrawString</w:t>
      </w:r>
      <w:proofErr w:type="spellEnd"/>
      <w:r>
        <w:t>(</w:t>
      </w:r>
      <w:proofErr w:type="spellStart"/>
      <w:proofErr w:type="gramEnd"/>
      <w:r>
        <w:t>const</w:t>
      </w:r>
      <w:proofErr w:type="spellEnd"/>
      <w:r>
        <w:t xml:space="preserve"> char* </w:t>
      </w:r>
      <w:proofErr w:type="spellStart"/>
      <w:r>
        <w:t>str</w:t>
      </w:r>
      <w:proofErr w:type="spellEnd"/>
      <w:r>
        <w:t>, uint8_t colour);</w:t>
      </w:r>
      <w:bookmarkEnd w:id="11"/>
    </w:p>
    <w:p w14:paraId="13A8EDAD" w14:textId="77777777" w:rsidR="008F6456" w:rsidRDefault="008F6456" w:rsidP="008F6456">
      <w:r>
        <w:t xml:space="preserve">This method simply uses </w:t>
      </w:r>
      <w:proofErr w:type="spellStart"/>
      <w:r>
        <w:t>DrawChar</w:t>
      </w:r>
      <w:proofErr w:type="spellEnd"/>
      <w:r>
        <w:t xml:space="preserve"> repeatedly to draw a string of text, incrementing the x value by the width of a char in this bitmap, after each.</w:t>
      </w:r>
    </w:p>
    <w:p w14:paraId="52B2C2EA" w14:textId="77777777" w:rsidR="008F6456" w:rsidRDefault="008F6456" w:rsidP="008F6456"/>
    <w:p w14:paraId="2EEC6646" w14:textId="77777777" w:rsidR="008F6456" w:rsidRDefault="008F6456" w:rsidP="008F6456">
      <w:pPr>
        <w:pStyle w:val="Heading3"/>
      </w:pPr>
      <w:bookmarkStart w:id="12" w:name="_Toc501563227"/>
      <w:r>
        <w:t xml:space="preserve">bool </w:t>
      </w:r>
      <w:proofErr w:type="spellStart"/>
      <w:proofErr w:type="gramStart"/>
      <w:r>
        <w:t>LineTo</w:t>
      </w:r>
      <w:proofErr w:type="spellEnd"/>
      <w:r>
        <w:t>(</w:t>
      </w:r>
      <w:proofErr w:type="spellStart"/>
      <w:proofErr w:type="gramEnd"/>
      <w:r>
        <w:t>int</w:t>
      </w:r>
      <w:proofErr w:type="spellEnd"/>
      <w:r>
        <w:t xml:space="preserve"> x, </w:t>
      </w:r>
      <w:proofErr w:type="spellStart"/>
      <w:r>
        <w:t>int</w:t>
      </w:r>
      <w:proofErr w:type="spellEnd"/>
      <w:r>
        <w:t xml:space="preserve"> y, uint8_t colour);</w:t>
      </w:r>
      <w:bookmarkEnd w:id="12"/>
    </w:p>
    <w:p w14:paraId="3E1C480C" w14:textId="77777777" w:rsidR="008F6456" w:rsidRDefault="008F6456" w:rsidP="008F6456">
      <w:r>
        <w:t xml:space="preserve">a generalised version of </w:t>
      </w:r>
      <w:proofErr w:type="spellStart"/>
      <w:r>
        <w:t>Bresenham's</w:t>
      </w:r>
      <w:proofErr w:type="spellEnd"/>
      <w:r>
        <w:t xml:space="preserve"> Line Drawing algorithm is utilised to draw lines of all gradients. A brief explanation of </w:t>
      </w:r>
      <w:proofErr w:type="spellStart"/>
      <w:r>
        <w:t>Bresenham's</w:t>
      </w:r>
      <w:proofErr w:type="spellEnd"/>
      <w:r>
        <w:t>:</w:t>
      </w:r>
    </w:p>
    <w:p w14:paraId="5E04CC2C" w14:textId="77777777" w:rsidR="008F6456" w:rsidRDefault="008F6456" w:rsidP="008F6456"/>
    <w:p w14:paraId="7919AFB0" w14:textId="77777777" w:rsidR="008F6456" w:rsidRDefault="008F6456" w:rsidP="008F6456">
      <w:r>
        <w:t>- First constants of the line are calculated such as the absolute delta of X and Y, along with the signs of the deltas (these are important for generalising the algorithm, by allowing us to decrement/increment depending on the sign of the delta of the axis).</w:t>
      </w:r>
    </w:p>
    <w:p w14:paraId="6975EEDE" w14:textId="77777777" w:rsidR="008F6456" w:rsidRDefault="008F6456" w:rsidP="008F6456">
      <w:r>
        <w:t>- As the standard algorithm only works for 0 &lt;= gradient &lt;= 1, we use the "swap" logic to deal with lines with a greater delta Y, by swapping the way we deal with x and y values whenever delta Y is larger than delta X.</w:t>
      </w:r>
    </w:p>
    <w:p w14:paraId="6C59A545" w14:textId="77777777" w:rsidR="008F6456" w:rsidRDefault="008F6456" w:rsidP="008F6456">
      <w:r>
        <w:t>- The main drawing loops functions by incrementing for each discrete value of the fastest increasing dimension, then first setting a pixel at the current x and y and then, and then based on the error value, deciding whether to increment the secondary dimension or not. This error values allows us to calculate which pixel appears closest to the line for each discrete value of the fastest increasing dimension.</w:t>
      </w:r>
    </w:p>
    <w:p w14:paraId="4626341D" w14:textId="77777777" w:rsidR="008F6456" w:rsidRDefault="008F6456" w:rsidP="008F6456"/>
    <w:p w14:paraId="42AA13AD" w14:textId="77777777" w:rsidR="008F6456" w:rsidRDefault="008F6456" w:rsidP="008F6456">
      <w:proofErr w:type="gramStart"/>
      <w:r>
        <w:t>Also</w:t>
      </w:r>
      <w:proofErr w:type="gramEnd"/>
      <w:r>
        <w:t xml:space="preserve"> here, is the logic for line styles (an explanation of this can be found under the documentation for </w:t>
      </w:r>
      <w:proofErr w:type="spellStart"/>
      <w:r>
        <w:t>SetLineStyle</w:t>
      </w:r>
      <w:proofErr w:type="spellEnd"/>
      <w:r>
        <w:t>).</w:t>
      </w:r>
    </w:p>
    <w:p w14:paraId="11C1B735" w14:textId="77777777" w:rsidR="008F6456" w:rsidRDefault="008F6456" w:rsidP="008F6456"/>
    <w:p w14:paraId="4F9E1A2F" w14:textId="77777777" w:rsidR="008F6456" w:rsidRDefault="008F6456" w:rsidP="008F6456">
      <w:pPr>
        <w:pStyle w:val="Heading3"/>
      </w:pPr>
      <w:bookmarkStart w:id="13" w:name="_Toc501563228"/>
      <w:r>
        <w:lastRenderedPageBreak/>
        <w:t xml:space="preserve">void </w:t>
      </w:r>
      <w:proofErr w:type="spellStart"/>
      <w:proofErr w:type="gramStart"/>
      <w:r>
        <w:t>DrawRectangle</w:t>
      </w:r>
      <w:proofErr w:type="spellEnd"/>
      <w:r>
        <w:t>(</w:t>
      </w:r>
      <w:proofErr w:type="spellStart"/>
      <w:proofErr w:type="gramEnd"/>
      <w:r>
        <w:t>int</w:t>
      </w:r>
      <w:proofErr w:type="spellEnd"/>
      <w:r>
        <w:t xml:space="preserve"> width, </w:t>
      </w:r>
      <w:proofErr w:type="spellStart"/>
      <w:r>
        <w:t>int</w:t>
      </w:r>
      <w:proofErr w:type="spellEnd"/>
      <w:r>
        <w:t xml:space="preserve"> height, uint8_t colour);</w:t>
      </w:r>
      <w:bookmarkEnd w:id="13"/>
    </w:p>
    <w:p w14:paraId="7F5F642C" w14:textId="77777777" w:rsidR="008F6456" w:rsidRDefault="008F6456" w:rsidP="008F6456">
      <w:r>
        <w:t xml:space="preserve">Lines are drawn clockwise around the perimeter of the rectangle using </w:t>
      </w:r>
      <w:proofErr w:type="spellStart"/>
      <w:r>
        <w:t>LineTo</w:t>
      </w:r>
      <w:proofErr w:type="spellEnd"/>
      <w:r>
        <w:t xml:space="preserve">. It is expected that the start position of the rectangle is set via </w:t>
      </w:r>
      <w:proofErr w:type="spellStart"/>
      <w:r>
        <w:t>MoveTo</w:t>
      </w:r>
      <w:proofErr w:type="spellEnd"/>
      <w:r>
        <w:t xml:space="preserve">, however for users using </w:t>
      </w:r>
      <w:proofErr w:type="spellStart"/>
      <w:r>
        <w:t>User_DrawRectangle</w:t>
      </w:r>
      <w:proofErr w:type="spellEnd"/>
      <w:r>
        <w:t xml:space="preserve">, the start point </w:t>
      </w:r>
      <w:proofErr w:type="gramStart"/>
      <w:r>
        <w:t>are</w:t>
      </w:r>
      <w:proofErr w:type="gramEnd"/>
      <w:r>
        <w:t xml:space="preserve"> passed in and </w:t>
      </w:r>
      <w:proofErr w:type="spellStart"/>
      <w:r>
        <w:t>MoveTo</w:t>
      </w:r>
      <w:proofErr w:type="spellEnd"/>
      <w:r>
        <w:t xml:space="preserve"> is called by the underlying code in </w:t>
      </w:r>
      <w:proofErr w:type="spellStart"/>
      <w:r>
        <w:t>user.c</w:t>
      </w:r>
      <w:proofErr w:type="spellEnd"/>
    </w:p>
    <w:p w14:paraId="0992E9CB" w14:textId="77777777" w:rsidR="008F6456" w:rsidRDefault="008F6456" w:rsidP="008F6456"/>
    <w:p w14:paraId="641FC352" w14:textId="77777777" w:rsidR="008F6456" w:rsidRDefault="008F6456" w:rsidP="008F6456">
      <w:r>
        <w:t>For rectangles not in a standard orientation, polygon functions should be used instead.</w:t>
      </w:r>
    </w:p>
    <w:p w14:paraId="319511EF" w14:textId="77777777" w:rsidR="008F6456" w:rsidRDefault="008F6456" w:rsidP="008F6456">
      <w:pPr>
        <w:pStyle w:val="Heading3"/>
      </w:pPr>
      <w:bookmarkStart w:id="14" w:name="_Toc501563229"/>
      <w:r>
        <w:t xml:space="preserve">void </w:t>
      </w:r>
      <w:proofErr w:type="spellStart"/>
      <w:proofErr w:type="gramStart"/>
      <w:r>
        <w:t>FillRectangle</w:t>
      </w:r>
      <w:proofErr w:type="spellEnd"/>
      <w:r>
        <w:t>(</w:t>
      </w:r>
      <w:proofErr w:type="spellStart"/>
      <w:proofErr w:type="gramEnd"/>
      <w:r>
        <w:t>int</w:t>
      </w:r>
      <w:proofErr w:type="spellEnd"/>
      <w:r>
        <w:t xml:space="preserve"> width, </w:t>
      </w:r>
      <w:proofErr w:type="spellStart"/>
      <w:r>
        <w:t>int</w:t>
      </w:r>
      <w:proofErr w:type="spellEnd"/>
      <w:r>
        <w:t xml:space="preserve"> height, uint8_t colour);</w:t>
      </w:r>
      <w:bookmarkEnd w:id="14"/>
    </w:p>
    <w:p w14:paraId="3EDDBBF1" w14:textId="77777777" w:rsidR="008F6456" w:rsidRDefault="008F6456" w:rsidP="008F6456">
      <w:r>
        <w:t>Lines are drawn for each y value that is occupied by the rectangle, starting at the value of _</w:t>
      </w:r>
      <w:proofErr w:type="spellStart"/>
      <w:r>
        <w:t>currentX</w:t>
      </w:r>
      <w:proofErr w:type="spellEnd"/>
      <w:r>
        <w:t xml:space="preserve"> and ending at _</w:t>
      </w:r>
      <w:proofErr w:type="spellStart"/>
      <w:r>
        <w:t>crruentX</w:t>
      </w:r>
      <w:proofErr w:type="spellEnd"/>
      <w:r>
        <w:t xml:space="preserve"> + width for each. Note that line style is set to 0 before drawing and then returned to </w:t>
      </w:r>
      <w:proofErr w:type="spellStart"/>
      <w:r>
        <w:t>it's</w:t>
      </w:r>
      <w:proofErr w:type="spellEnd"/>
      <w:r>
        <w:t xml:space="preserve"> previous value upon completion, this is so that the current line style does not lead to weird fill behaviour due to using </w:t>
      </w:r>
      <w:proofErr w:type="spellStart"/>
      <w:r>
        <w:t>LineTo</w:t>
      </w:r>
      <w:proofErr w:type="spellEnd"/>
      <w:r>
        <w:t>.</w:t>
      </w:r>
    </w:p>
    <w:p w14:paraId="5B7FD647" w14:textId="77777777" w:rsidR="008F6456" w:rsidRDefault="008F6456" w:rsidP="008F6456"/>
    <w:p w14:paraId="524C57CE" w14:textId="77777777" w:rsidR="008F6456" w:rsidRDefault="008F6456" w:rsidP="008F6456">
      <w:r>
        <w:t>For rectangles not in a standard orientation, polygon functions should be used instead.</w:t>
      </w:r>
    </w:p>
    <w:p w14:paraId="55D156E5" w14:textId="77777777" w:rsidR="008F6456" w:rsidRDefault="008F6456" w:rsidP="008F6456"/>
    <w:p w14:paraId="5AFF7FF5" w14:textId="77777777" w:rsidR="008F6456" w:rsidRDefault="008F6456" w:rsidP="008F6456">
      <w:pPr>
        <w:pStyle w:val="Heading3"/>
      </w:pPr>
      <w:bookmarkStart w:id="15" w:name="_Toc501563230"/>
      <w:r>
        <w:t xml:space="preserve">void </w:t>
      </w:r>
      <w:proofErr w:type="spellStart"/>
      <w:proofErr w:type="gramStart"/>
      <w:r>
        <w:t>DrawCircle</w:t>
      </w:r>
      <w:proofErr w:type="spellEnd"/>
      <w:r>
        <w:t>(</w:t>
      </w:r>
      <w:proofErr w:type="spellStart"/>
      <w:proofErr w:type="gramEnd"/>
      <w:r>
        <w:t>int</w:t>
      </w:r>
      <w:proofErr w:type="spellEnd"/>
      <w:r>
        <w:t xml:space="preserve"> radius, uint8_t colour);</w:t>
      </w:r>
      <w:bookmarkEnd w:id="15"/>
    </w:p>
    <w:p w14:paraId="16DCC202" w14:textId="77777777" w:rsidR="008F6456" w:rsidRDefault="008F6456" w:rsidP="008F6456">
      <w:r>
        <w:t>Here I have utilised the midpoint circle algorithm (source: https://en.wikipedia.org/wiki/Midpoint_circle_algorithm). Points within the first octant of the circle are enumerated, while also mirroring each point to the other 7 octants. As such 8 pixels are set per iteration of the loop.</w:t>
      </w:r>
    </w:p>
    <w:p w14:paraId="2E0B7EB3" w14:textId="77777777" w:rsidR="008F6456" w:rsidRDefault="008F6456" w:rsidP="008F6456"/>
    <w:p w14:paraId="0A0866CE" w14:textId="77777777" w:rsidR="008F6456" w:rsidRDefault="008F6456" w:rsidP="008F6456">
      <w:pPr>
        <w:pStyle w:val="Heading3"/>
      </w:pPr>
      <w:bookmarkStart w:id="16" w:name="_Toc501563231"/>
      <w:r>
        <w:t xml:space="preserve">void </w:t>
      </w:r>
      <w:proofErr w:type="spellStart"/>
      <w:proofErr w:type="gramStart"/>
      <w:r>
        <w:t>FillCircle</w:t>
      </w:r>
      <w:proofErr w:type="spellEnd"/>
      <w:r>
        <w:t>(</w:t>
      </w:r>
      <w:proofErr w:type="spellStart"/>
      <w:proofErr w:type="gramEnd"/>
      <w:r>
        <w:t>int</w:t>
      </w:r>
      <w:proofErr w:type="spellEnd"/>
      <w:r>
        <w:t xml:space="preserve"> radius, uint8_t colour);</w:t>
      </w:r>
      <w:bookmarkEnd w:id="16"/>
    </w:p>
    <w:p w14:paraId="7F5CB523" w14:textId="77777777" w:rsidR="008F6456" w:rsidRDefault="008F6456" w:rsidP="008F6456">
      <w:r>
        <w:t xml:space="preserve">The same method as </w:t>
      </w:r>
      <w:proofErr w:type="spellStart"/>
      <w:r>
        <w:t>DrawCircle</w:t>
      </w:r>
      <w:proofErr w:type="spellEnd"/>
      <w:r>
        <w:t xml:space="preserve"> is used however Lines are </w:t>
      </w:r>
      <w:proofErr w:type="spellStart"/>
      <w:r>
        <w:t>draw</w:t>
      </w:r>
      <w:proofErr w:type="spellEnd"/>
      <w:r>
        <w:t xml:space="preserve"> between each horizontally corresponding "mirror pair" in order to fill in the space between mirrored pixels. This algorithm could be optimised further as the current implementation will lead to the re-drawing of certain pixels within the circle, multiple times.</w:t>
      </w:r>
    </w:p>
    <w:p w14:paraId="229E0AC9" w14:textId="77777777" w:rsidR="008F6456" w:rsidRDefault="008F6456" w:rsidP="008F6456"/>
    <w:p w14:paraId="2410794B" w14:textId="77777777" w:rsidR="008F6456" w:rsidRDefault="008F6456" w:rsidP="008F6456">
      <w:r>
        <w:t xml:space="preserve">Again, note that line style is set to zero and then returned to its previous value </w:t>
      </w:r>
      <w:proofErr w:type="gramStart"/>
      <w:r>
        <w:t>in order to</w:t>
      </w:r>
      <w:proofErr w:type="gramEnd"/>
      <w:r>
        <w:t xml:space="preserve"> stop any interference with the fill.</w:t>
      </w:r>
    </w:p>
    <w:p w14:paraId="2709F589" w14:textId="77777777" w:rsidR="008F6456" w:rsidRDefault="008F6456" w:rsidP="008F6456"/>
    <w:p w14:paraId="441D4097" w14:textId="77777777" w:rsidR="008F6456" w:rsidRDefault="008F6456" w:rsidP="008F6456">
      <w:pPr>
        <w:pStyle w:val="Heading3"/>
      </w:pPr>
      <w:bookmarkStart w:id="17" w:name="_Toc501563232"/>
      <w:r>
        <w:t xml:space="preserve">void </w:t>
      </w:r>
      <w:proofErr w:type="spellStart"/>
      <w:proofErr w:type="gramStart"/>
      <w:r>
        <w:t>DrawPolygon</w:t>
      </w:r>
      <w:proofErr w:type="spellEnd"/>
      <w:r>
        <w:t>(</w:t>
      </w:r>
      <w:proofErr w:type="spellStart"/>
      <w:proofErr w:type="gramEnd"/>
      <w:r>
        <w:t>int</w:t>
      </w:r>
      <w:proofErr w:type="spellEnd"/>
      <w:r>
        <w:t xml:space="preserve"> *coordinates, </w:t>
      </w:r>
      <w:proofErr w:type="spellStart"/>
      <w:r>
        <w:t>int</w:t>
      </w:r>
      <w:proofErr w:type="spellEnd"/>
      <w:r>
        <w:t xml:space="preserve"> </w:t>
      </w:r>
      <w:proofErr w:type="spellStart"/>
      <w:r>
        <w:t>numberOfVertices</w:t>
      </w:r>
      <w:proofErr w:type="spellEnd"/>
      <w:r>
        <w:t>, uint8_t colour);</w:t>
      </w:r>
      <w:bookmarkEnd w:id="17"/>
    </w:p>
    <w:p w14:paraId="3143C70F" w14:textId="77777777" w:rsidR="008F6456" w:rsidRDefault="008F6456" w:rsidP="008F6456">
      <w:r>
        <w:t xml:space="preserve">The vertices of the polygon are to be passed in, in order, and are then looped through, using </w:t>
      </w:r>
      <w:proofErr w:type="spellStart"/>
      <w:r>
        <w:t>LineTo</w:t>
      </w:r>
      <w:proofErr w:type="spellEnd"/>
      <w:r>
        <w:t xml:space="preserve"> to draw lines between each vertex.</w:t>
      </w:r>
    </w:p>
    <w:p w14:paraId="10385B00" w14:textId="77777777" w:rsidR="008F6456" w:rsidRPr="008F6456" w:rsidRDefault="008F6456" w:rsidP="008F6456"/>
    <w:p w14:paraId="5D07CC97" w14:textId="77777777" w:rsidR="008F6456" w:rsidRDefault="008F6456" w:rsidP="008F6456">
      <w:pPr>
        <w:pStyle w:val="Heading3"/>
      </w:pPr>
      <w:bookmarkStart w:id="18" w:name="_Toc501563233"/>
      <w:r>
        <w:t xml:space="preserve">void </w:t>
      </w:r>
      <w:proofErr w:type="spellStart"/>
      <w:proofErr w:type="gramStart"/>
      <w:r>
        <w:t>FillPolygon</w:t>
      </w:r>
      <w:proofErr w:type="spellEnd"/>
      <w:r>
        <w:t>(</w:t>
      </w:r>
      <w:proofErr w:type="spellStart"/>
      <w:proofErr w:type="gramEnd"/>
      <w:r>
        <w:t>int</w:t>
      </w:r>
      <w:proofErr w:type="spellEnd"/>
      <w:r>
        <w:t xml:space="preserve"> *coordinates, </w:t>
      </w:r>
      <w:proofErr w:type="spellStart"/>
      <w:r>
        <w:t>int</w:t>
      </w:r>
      <w:proofErr w:type="spellEnd"/>
      <w:r>
        <w:t xml:space="preserve"> </w:t>
      </w:r>
      <w:proofErr w:type="spellStart"/>
      <w:r>
        <w:t>numberOfVertices</w:t>
      </w:r>
      <w:proofErr w:type="spellEnd"/>
      <w:r>
        <w:t>, uint8_t colour);</w:t>
      </w:r>
      <w:bookmarkEnd w:id="18"/>
    </w:p>
    <w:p w14:paraId="0F40A289" w14:textId="77777777" w:rsidR="008F6456" w:rsidRDefault="008F6456" w:rsidP="008F6456">
      <w:r>
        <w:t xml:space="preserve">An implementation of Scanline is used </w:t>
      </w:r>
      <w:proofErr w:type="gramStart"/>
      <w:r>
        <w:t>in order to</w:t>
      </w:r>
      <w:proofErr w:type="gramEnd"/>
      <w:r>
        <w:t xml:space="preserve"> correctly fill pixels that are within the bounds of the polygon. This implementation was driven by </w:t>
      </w:r>
      <w:proofErr w:type="spellStart"/>
      <w:r>
        <w:t>psuedocode</w:t>
      </w:r>
      <w:proofErr w:type="spellEnd"/>
      <w:r>
        <w:t xml:space="preserve"> from https://hackernoon.com/computer-graphics-scan-line-polygon-fill-algorithm-3cb47283df6.</w:t>
      </w:r>
    </w:p>
    <w:p w14:paraId="3DA827E7" w14:textId="77777777" w:rsidR="008F6456" w:rsidRDefault="008F6456" w:rsidP="008F6456"/>
    <w:p w14:paraId="770FA35A" w14:textId="77777777" w:rsidR="008F6456" w:rsidRDefault="008F6456" w:rsidP="008F6456">
      <w:r>
        <w:t xml:space="preserve">For each edge of the polygon a bucket is constructed using the following struct: </w:t>
      </w:r>
    </w:p>
    <w:p w14:paraId="2DFABD1E" w14:textId="77777777" w:rsidR="008F6456" w:rsidRDefault="008F6456" w:rsidP="008F6456"/>
    <w:p w14:paraId="0735E079" w14:textId="77777777" w:rsidR="008F6456" w:rsidRDefault="008F6456" w:rsidP="008F6456">
      <w:r w:rsidRPr="008F6456">
        <w:rPr>
          <w:noProof/>
        </w:rPr>
        <w:lastRenderedPageBreak/>
        <w:drawing>
          <wp:inline distT="0" distB="0" distL="0" distR="0" wp14:anchorId="29924508" wp14:editId="6B6EFA87">
            <wp:extent cx="1914525" cy="1876425"/>
            <wp:effectExtent l="0" t="0" r="9525" b="9525"/>
            <wp:docPr id="2" name="Picture 2" descr="C:\Users\Okabi\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kabi\AppData\Local\Temp\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876425"/>
                    </a:xfrm>
                    <a:prstGeom prst="rect">
                      <a:avLst/>
                    </a:prstGeom>
                    <a:noFill/>
                    <a:ln>
                      <a:noFill/>
                    </a:ln>
                  </pic:spPr>
                </pic:pic>
              </a:graphicData>
            </a:graphic>
          </wp:inline>
        </w:drawing>
      </w:r>
    </w:p>
    <w:p w14:paraId="38F13AC1" w14:textId="77777777" w:rsidR="008F6456" w:rsidRDefault="008F6456" w:rsidP="008F6456">
      <w:proofErr w:type="gramStart"/>
      <w:r>
        <w:t>In order to</w:t>
      </w:r>
      <w:proofErr w:type="gramEnd"/>
      <w:r>
        <w:t xml:space="preserve"> set aside memory to use for the edge buckets an array of edge structs is initialised as a global. Along with this is also the function:</w:t>
      </w:r>
    </w:p>
    <w:p w14:paraId="1967CBD1" w14:textId="77777777" w:rsidR="008F6456" w:rsidRDefault="008F6456" w:rsidP="008F6456">
      <w:r>
        <w:t xml:space="preserve">edge * </w:t>
      </w:r>
      <w:proofErr w:type="spellStart"/>
      <w:proofErr w:type="gramStart"/>
      <w:r>
        <w:t>mallocEdge</w:t>
      </w:r>
      <w:proofErr w:type="spellEnd"/>
      <w:r>
        <w:t>(</w:t>
      </w:r>
      <w:proofErr w:type="gramEnd"/>
      <w:r>
        <w:t>) - returns the next free edge from the _edges array</w:t>
      </w:r>
    </w:p>
    <w:p w14:paraId="3E02D244" w14:textId="77777777" w:rsidR="008F6456" w:rsidRDefault="008F6456" w:rsidP="008F6456"/>
    <w:p w14:paraId="0D493D2B" w14:textId="77777777" w:rsidR="008F6456" w:rsidRDefault="008F6456" w:rsidP="008F6456">
      <w:r>
        <w:t xml:space="preserve">I chose this method of providing allocated memory for </w:t>
      </w:r>
      <w:proofErr w:type="gramStart"/>
      <w:r>
        <w:t>my</w:t>
      </w:r>
      <w:proofErr w:type="gramEnd"/>
      <w:r>
        <w:t xml:space="preserve"> structs as the </w:t>
      </w:r>
      <w:proofErr w:type="spellStart"/>
      <w:r>
        <w:t>physicalmemorymanager</w:t>
      </w:r>
      <w:proofErr w:type="spellEnd"/>
      <w:r>
        <w:t xml:space="preserve"> only provides and manages chunks of memory in 4k blocks. At the time of </w:t>
      </w:r>
      <w:proofErr w:type="gramStart"/>
      <w:r>
        <w:t>implementation</w:t>
      </w:r>
      <w:proofErr w:type="gramEnd"/>
      <w:r>
        <w:t xml:space="preserve"> I was unfamiliar with the functionality of </w:t>
      </w:r>
      <w:proofErr w:type="spellStart"/>
      <w:r>
        <w:t>physicalmemorymanager</w:t>
      </w:r>
      <w:proofErr w:type="spellEnd"/>
      <w:r>
        <w:t xml:space="preserve"> and wished to move on to new functionality beyond </w:t>
      </w:r>
      <w:proofErr w:type="spellStart"/>
      <w:r>
        <w:t>FillPolygon</w:t>
      </w:r>
      <w:proofErr w:type="spellEnd"/>
      <w:r>
        <w:t xml:space="preserve">, as such I did not spend the time to make use of the memory allocation facility. I am not entirely certain of the ramification of my method of acquiring memory, however I believe that the compiler will </w:t>
      </w:r>
      <w:proofErr w:type="spellStart"/>
      <w:r>
        <w:t>permenantly</w:t>
      </w:r>
      <w:proofErr w:type="spellEnd"/>
      <w:r>
        <w:t xml:space="preserve"> set aside the amount of memory required for my arrays even when they are set to zero by </w:t>
      </w:r>
      <w:proofErr w:type="spellStart"/>
      <w:r>
        <w:t>ResetPolygonMemory</w:t>
      </w:r>
      <w:proofErr w:type="spellEnd"/>
      <w:r>
        <w:t xml:space="preserve">. As such I believe this to be an inefficient method. </w:t>
      </w:r>
    </w:p>
    <w:p w14:paraId="4DBC5284" w14:textId="77777777" w:rsidR="008F6456" w:rsidRDefault="008F6456" w:rsidP="008F6456"/>
    <w:p w14:paraId="4CB67F20" w14:textId="77777777" w:rsidR="008F6456" w:rsidRDefault="008F6456" w:rsidP="008F6456">
      <w:r>
        <w:t xml:space="preserve">We then maintain a list two lists, Edge Table and Active List. Edge table contains all the edges to begin, while Active List maintains all edges that intersect with the current scanline. For each scanline first maintenance of the lists occurs followed by drawing lines between each pair of edges that are intersected. Maintenance of the lists involves first removing any edges from the active list where </w:t>
      </w:r>
      <w:proofErr w:type="spellStart"/>
      <w:r>
        <w:t>yMax</w:t>
      </w:r>
      <w:proofErr w:type="spellEnd"/>
      <w:r>
        <w:t xml:space="preserve"> of the edge is equal to the current scan line, followed by adding any edges to the active list where </w:t>
      </w:r>
      <w:proofErr w:type="spellStart"/>
      <w:r>
        <w:t>yMin</w:t>
      </w:r>
      <w:proofErr w:type="spellEnd"/>
      <w:r>
        <w:t xml:space="preserve"> is equal to the current scan line. </w:t>
      </w:r>
    </w:p>
    <w:p w14:paraId="1037BB0E" w14:textId="77777777" w:rsidR="008F6456" w:rsidRDefault="008F6456" w:rsidP="008F6456"/>
    <w:p w14:paraId="450FC60D" w14:textId="77777777" w:rsidR="008F6456" w:rsidRDefault="008F6456" w:rsidP="008F6456">
      <w:r>
        <w:t xml:space="preserve">Once all edges have been processed, the memory allocated for the edge buckets is reset to 0 using </w:t>
      </w:r>
      <w:proofErr w:type="spellStart"/>
      <w:r>
        <w:t>ResetPolygonMemory</w:t>
      </w:r>
      <w:proofErr w:type="spellEnd"/>
      <w:r>
        <w:t xml:space="preserve">. This method also resets the memory allocated for list nodes as they are both used solely by </w:t>
      </w:r>
      <w:proofErr w:type="spellStart"/>
      <w:r>
        <w:t>FillPolygon</w:t>
      </w:r>
      <w:proofErr w:type="spellEnd"/>
      <w:r>
        <w:t>.</w:t>
      </w:r>
    </w:p>
    <w:p w14:paraId="092DC2E2" w14:textId="77777777" w:rsidR="008F6456" w:rsidRDefault="008F6456" w:rsidP="008F6456"/>
    <w:p w14:paraId="3B9A09A1" w14:textId="77777777" w:rsidR="008F6456" w:rsidRDefault="008F6456" w:rsidP="008F6456">
      <w:pPr>
        <w:pStyle w:val="Heading3"/>
      </w:pPr>
      <w:bookmarkStart w:id="19" w:name="_Toc501563234"/>
      <w:r>
        <w:t xml:space="preserve">void </w:t>
      </w:r>
      <w:proofErr w:type="spellStart"/>
      <w:proofErr w:type="gramStart"/>
      <w:r>
        <w:t>FloodFill</w:t>
      </w:r>
      <w:proofErr w:type="spellEnd"/>
      <w:r>
        <w:t>(</w:t>
      </w:r>
      <w:proofErr w:type="spellStart"/>
      <w:proofErr w:type="gramEnd"/>
      <w:r>
        <w:t>int</w:t>
      </w:r>
      <w:proofErr w:type="spellEnd"/>
      <w:r>
        <w:t xml:space="preserve"> </w:t>
      </w:r>
      <w:proofErr w:type="spellStart"/>
      <w:r>
        <w:t>startX</w:t>
      </w:r>
      <w:proofErr w:type="spellEnd"/>
      <w:r>
        <w:t xml:space="preserve">, </w:t>
      </w:r>
      <w:proofErr w:type="spellStart"/>
      <w:r>
        <w:t>int</w:t>
      </w:r>
      <w:proofErr w:type="spellEnd"/>
      <w:r>
        <w:t xml:space="preserve"> </w:t>
      </w:r>
      <w:proofErr w:type="spellStart"/>
      <w:r>
        <w:t>startY</w:t>
      </w:r>
      <w:proofErr w:type="spellEnd"/>
      <w:r>
        <w:t xml:space="preserve">, uint8_t </w:t>
      </w:r>
      <w:proofErr w:type="spellStart"/>
      <w:r>
        <w:t>replacementColour</w:t>
      </w:r>
      <w:proofErr w:type="spellEnd"/>
      <w:r>
        <w:t>);</w:t>
      </w:r>
      <w:bookmarkEnd w:id="19"/>
    </w:p>
    <w:p w14:paraId="1F7041CD" w14:textId="3472B184" w:rsidR="008F6456" w:rsidRDefault="008F6456" w:rsidP="008F6456">
      <w:proofErr w:type="spellStart"/>
      <w:r>
        <w:t>Floodfill</w:t>
      </w:r>
      <w:proofErr w:type="spellEnd"/>
      <w:r>
        <w:t xml:space="preserve"> simply works by recursively checking the north, east, south and west pixels and setting them to the specified colour where the pixel is not already equal to that colour, starting at a point given that is within the shape.</w:t>
      </w:r>
    </w:p>
    <w:p w14:paraId="2F10EA00" w14:textId="36EDBBB2" w:rsidR="00910E13" w:rsidRDefault="00910E13" w:rsidP="008F6456"/>
    <w:p w14:paraId="59467042" w14:textId="1EFCFC3B" w:rsidR="00910E13" w:rsidRDefault="00910E13" w:rsidP="008F6456">
      <w:r>
        <w:t xml:space="preserve">With chain mode disabled, flood fill no longer works. </w:t>
      </w:r>
      <w:proofErr w:type="gramStart"/>
      <w:r>
        <w:t>Specifically</w:t>
      </w:r>
      <w:proofErr w:type="gramEnd"/>
      <w:r>
        <w:t xml:space="preserve"> the error seems related to my method of checking the value of a pixel when determining if the bounds of the shape have been reached. I’m unsure of the specific cause of this</w:t>
      </w:r>
      <w:r w:rsidR="0087540D">
        <w:t>.</w:t>
      </w:r>
      <w:r>
        <w:t xml:space="preserve"> </w:t>
      </w:r>
      <w:r w:rsidR="0087540D">
        <w:t>H</w:t>
      </w:r>
      <w:r>
        <w:t>owever</w:t>
      </w:r>
      <w:r w:rsidR="0087540D">
        <w:t>,</w:t>
      </w:r>
      <w:r>
        <w:t xml:space="preserve"> as I have scanline already implemented and the deadline nears, I have decided to disable the demo of </w:t>
      </w:r>
      <w:r w:rsidR="003558FF">
        <w:t>flood fill</w:t>
      </w:r>
      <w:r>
        <w:t xml:space="preserve"> and sacrifice the functionality. </w:t>
      </w:r>
    </w:p>
    <w:p w14:paraId="6A65278B" w14:textId="45AADD9B" w:rsidR="0087540D" w:rsidRDefault="0087540D" w:rsidP="008F6456"/>
    <w:p w14:paraId="4704628B" w14:textId="77777777" w:rsidR="0087540D" w:rsidRDefault="0087540D" w:rsidP="008F6456"/>
    <w:p w14:paraId="309926EC" w14:textId="77777777" w:rsidR="008F6456" w:rsidRDefault="008F6456" w:rsidP="008F6456"/>
    <w:p w14:paraId="7E76F037" w14:textId="77777777" w:rsidR="008F6456" w:rsidRDefault="008F6456" w:rsidP="008F6456">
      <w:pPr>
        <w:pStyle w:val="Heading2"/>
      </w:pPr>
      <w:bookmarkStart w:id="20" w:name="_Toc501563235"/>
      <w:proofErr w:type="spellStart"/>
      <w:r>
        <w:lastRenderedPageBreak/>
        <w:t>edge_list.c</w:t>
      </w:r>
      <w:bookmarkStart w:id="21" w:name="_GoBack"/>
      <w:bookmarkEnd w:id="20"/>
      <w:bookmarkEnd w:id="21"/>
      <w:proofErr w:type="spellEnd"/>
    </w:p>
    <w:p w14:paraId="33EA6EEF" w14:textId="77777777" w:rsidR="008F6456" w:rsidRDefault="008F6456" w:rsidP="008F6456"/>
    <w:p w14:paraId="43AE9187" w14:textId="77777777" w:rsidR="008F6456" w:rsidRDefault="008F6456" w:rsidP="008F6456">
      <w:r>
        <w:t>In this file is functionality for managing a basic linked list implementation. All these methods work with pointers to existing lists using the following struct:</w:t>
      </w:r>
    </w:p>
    <w:p w14:paraId="1B11C58E" w14:textId="77777777" w:rsidR="008F6456" w:rsidRDefault="008F6456" w:rsidP="008F6456">
      <w:r w:rsidRPr="008F6456">
        <w:rPr>
          <w:noProof/>
        </w:rPr>
        <w:drawing>
          <wp:inline distT="0" distB="0" distL="0" distR="0" wp14:anchorId="1B8DF6D8" wp14:editId="3043823A">
            <wp:extent cx="1704975" cy="752475"/>
            <wp:effectExtent l="0" t="0" r="9525" b="9525"/>
            <wp:docPr id="4" name="Picture 4" descr="C:\Users\Okabi\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kabi\AppData\Local\Temp\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752475"/>
                    </a:xfrm>
                    <a:prstGeom prst="rect">
                      <a:avLst/>
                    </a:prstGeom>
                    <a:noFill/>
                    <a:ln>
                      <a:noFill/>
                    </a:ln>
                  </pic:spPr>
                </pic:pic>
              </a:graphicData>
            </a:graphic>
          </wp:inline>
        </w:drawing>
      </w:r>
    </w:p>
    <w:p w14:paraId="13D4A671" w14:textId="77777777" w:rsidR="008F6456" w:rsidRDefault="008F6456" w:rsidP="008F6456"/>
    <w:p w14:paraId="6001E5F6" w14:textId="77777777" w:rsidR="008F6456" w:rsidRDefault="008F6456" w:rsidP="008F6456">
      <w:r>
        <w:t xml:space="preserve">Like the edge </w:t>
      </w:r>
      <w:proofErr w:type="spellStart"/>
      <w:r>
        <w:t>stucts</w:t>
      </w:r>
      <w:proofErr w:type="spellEnd"/>
      <w:r>
        <w:t xml:space="preserve"> used by </w:t>
      </w:r>
      <w:proofErr w:type="spellStart"/>
      <w:r>
        <w:t>FillPolygon</w:t>
      </w:r>
      <w:proofErr w:type="spellEnd"/>
      <w:r>
        <w:t xml:space="preserve">, a number of nodes are pre-defined with access to these handled by node * </w:t>
      </w:r>
      <w:proofErr w:type="spellStart"/>
      <w:proofErr w:type="gramStart"/>
      <w:r>
        <w:t>mallocNode</w:t>
      </w:r>
      <w:proofErr w:type="spellEnd"/>
      <w:r>
        <w:t>(</w:t>
      </w:r>
      <w:proofErr w:type="gramEnd"/>
      <w:r>
        <w:t xml:space="preserve">). </w:t>
      </w:r>
    </w:p>
    <w:p w14:paraId="43DFEEF3" w14:textId="77777777" w:rsidR="008F6456" w:rsidRDefault="008F6456" w:rsidP="008F6456"/>
    <w:p w14:paraId="00DEBF4A" w14:textId="77777777" w:rsidR="008F6456" w:rsidRDefault="008F6456" w:rsidP="008F6456">
      <w:pPr>
        <w:pStyle w:val="Heading3"/>
      </w:pPr>
      <w:bookmarkStart w:id="22" w:name="_Toc501563236"/>
      <w:r>
        <w:t xml:space="preserve">void </w:t>
      </w:r>
      <w:proofErr w:type="spellStart"/>
      <w:proofErr w:type="gramStart"/>
      <w:r>
        <w:t>PrintListY</w:t>
      </w:r>
      <w:proofErr w:type="spellEnd"/>
      <w:r>
        <w:t>(</w:t>
      </w:r>
      <w:proofErr w:type="gramEnd"/>
      <w:r>
        <w:t>node *head);</w:t>
      </w:r>
      <w:bookmarkEnd w:id="22"/>
    </w:p>
    <w:p w14:paraId="7C5D39A5" w14:textId="77777777" w:rsidR="008F6456" w:rsidRDefault="008F6456" w:rsidP="008F6456">
      <w:r>
        <w:t xml:space="preserve">This function was used for debugging and simply prints out a list of edges by displaying their </w:t>
      </w:r>
      <w:proofErr w:type="spellStart"/>
      <w:r>
        <w:t>yMin</w:t>
      </w:r>
      <w:proofErr w:type="spellEnd"/>
      <w:r>
        <w:t xml:space="preserve">, </w:t>
      </w:r>
      <w:proofErr w:type="spellStart"/>
      <w:r>
        <w:t>yMax</w:t>
      </w:r>
      <w:proofErr w:type="spellEnd"/>
      <w:r>
        <w:t xml:space="preserve"> and X values. This was useful for checking the contents of the Edge Table.</w:t>
      </w:r>
    </w:p>
    <w:p w14:paraId="1F795EE3" w14:textId="77777777" w:rsidR="008F6456" w:rsidRDefault="008F6456" w:rsidP="008F6456"/>
    <w:p w14:paraId="0E39F7B8" w14:textId="77777777" w:rsidR="008F6456" w:rsidRDefault="008F6456" w:rsidP="008F6456">
      <w:pPr>
        <w:pStyle w:val="Heading3"/>
      </w:pPr>
      <w:bookmarkStart w:id="23" w:name="_Toc501563237"/>
      <w:r>
        <w:t xml:space="preserve">void </w:t>
      </w:r>
      <w:proofErr w:type="spellStart"/>
      <w:proofErr w:type="gramStart"/>
      <w:r>
        <w:t>PrintListX</w:t>
      </w:r>
      <w:proofErr w:type="spellEnd"/>
      <w:r>
        <w:t>(</w:t>
      </w:r>
      <w:proofErr w:type="gramEnd"/>
      <w:r>
        <w:t>node *head);</w:t>
      </w:r>
      <w:bookmarkEnd w:id="23"/>
    </w:p>
    <w:p w14:paraId="60E10BBC" w14:textId="77777777" w:rsidR="008F6456" w:rsidRDefault="008F6456" w:rsidP="008F6456">
      <w:r>
        <w:t xml:space="preserve">The contents of a list are printed displaying each </w:t>
      </w:r>
      <w:proofErr w:type="gramStart"/>
      <w:r>
        <w:t>edges</w:t>
      </w:r>
      <w:proofErr w:type="gramEnd"/>
      <w:r>
        <w:t xml:space="preserve"> current x value. X is a value that specifies the x intercept for a scanline and is maintained during </w:t>
      </w:r>
      <w:proofErr w:type="spellStart"/>
      <w:r>
        <w:t>FillPolygon</w:t>
      </w:r>
      <w:proofErr w:type="spellEnd"/>
      <w:r>
        <w:t xml:space="preserve"> as the value of scanline increases.</w:t>
      </w:r>
    </w:p>
    <w:p w14:paraId="348C067C" w14:textId="77777777" w:rsidR="008F6456" w:rsidRDefault="008F6456" w:rsidP="008F6456"/>
    <w:p w14:paraId="7AE19F0E" w14:textId="77777777" w:rsidR="008F6456" w:rsidRDefault="008F6456" w:rsidP="008F6456">
      <w:pPr>
        <w:pStyle w:val="Heading3"/>
      </w:pPr>
      <w:bookmarkStart w:id="24" w:name="_Toc501563238"/>
      <w:proofErr w:type="spellStart"/>
      <w:r>
        <w:t>int</w:t>
      </w:r>
      <w:proofErr w:type="spellEnd"/>
      <w:r>
        <w:t xml:space="preserve"> </w:t>
      </w:r>
      <w:proofErr w:type="spellStart"/>
      <w:proofErr w:type="gramStart"/>
      <w:r>
        <w:t>GetListSize</w:t>
      </w:r>
      <w:proofErr w:type="spellEnd"/>
      <w:r>
        <w:t>(</w:t>
      </w:r>
      <w:proofErr w:type="gramEnd"/>
      <w:r>
        <w:t>node *head);</w:t>
      </w:r>
      <w:bookmarkEnd w:id="24"/>
    </w:p>
    <w:p w14:paraId="3C9FDE63" w14:textId="77777777" w:rsidR="008F6456" w:rsidRDefault="008F6456" w:rsidP="008F6456">
      <w:r>
        <w:t>This returns the size of a given list by travelling the length of the list and recording the number of nodes.</w:t>
      </w:r>
    </w:p>
    <w:p w14:paraId="5C235102" w14:textId="77777777" w:rsidR="008F6456" w:rsidRDefault="008F6456" w:rsidP="008F6456"/>
    <w:p w14:paraId="51E799C9" w14:textId="77777777" w:rsidR="008F6456" w:rsidRDefault="008F6456" w:rsidP="008F6456">
      <w:pPr>
        <w:pStyle w:val="Heading3"/>
      </w:pPr>
      <w:bookmarkStart w:id="25" w:name="_Toc501563239"/>
      <w:r>
        <w:t xml:space="preserve">node * </w:t>
      </w:r>
      <w:proofErr w:type="spellStart"/>
      <w:proofErr w:type="gramStart"/>
      <w:r>
        <w:t>GetNodeFromList</w:t>
      </w:r>
      <w:proofErr w:type="spellEnd"/>
      <w:r>
        <w:t>(</w:t>
      </w:r>
      <w:proofErr w:type="gramEnd"/>
      <w:r>
        <w:t xml:space="preserve">node *head, </w:t>
      </w:r>
      <w:proofErr w:type="spellStart"/>
      <w:r>
        <w:t>int</w:t>
      </w:r>
      <w:proofErr w:type="spellEnd"/>
      <w:r>
        <w:t xml:space="preserve"> index);</w:t>
      </w:r>
      <w:bookmarkEnd w:id="25"/>
    </w:p>
    <w:p w14:paraId="3D03889D" w14:textId="77777777" w:rsidR="008F6456" w:rsidRDefault="008F6456" w:rsidP="008F6456">
      <w:r>
        <w:t>This returns the node at the specified index in a list.</w:t>
      </w:r>
    </w:p>
    <w:p w14:paraId="4B9CCBA5" w14:textId="77777777" w:rsidR="008F6456" w:rsidRDefault="008F6456" w:rsidP="008F6456"/>
    <w:p w14:paraId="593D6643" w14:textId="77777777" w:rsidR="008F6456" w:rsidRDefault="008F6456" w:rsidP="008F6456">
      <w:pPr>
        <w:pStyle w:val="Heading3"/>
      </w:pPr>
      <w:bookmarkStart w:id="26" w:name="_Toc501563240"/>
      <w:r>
        <w:t xml:space="preserve">void </w:t>
      </w:r>
      <w:proofErr w:type="spellStart"/>
      <w:proofErr w:type="gramStart"/>
      <w:r>
        <w:t>AddToList</w:t>
      </w:r>
      <w:proofErr w:type="spellEnd"/>
      <w:r>
        <w:t>(</w:t>
      </w:r>
      <w:proofErr w:type="gramEnd"/>
      <w:r>
        <w:t>node **head, node *</w:t>
      </w:r>
      <w:proofErr w:type="spellStart"/>
      <w:r>
        <w:t>nodeToAdd</w:t>
      </w:r>
      <w:proofErr w:type="spellEnd"/>
      <w:r>
        <w:t>);</w:t>
      </w:r>
      <w:bookmarkEnd w:id="26"/>
    </w:p>
    <w:p w14:paraId="2388F2B5" w14:textId="77777777" w:rsidR="008F6456" w:rsidRDefault="008F6456" w:rsidP="008F6456">
      <w:r>
        <w:t>The given node is added to the end of the list.</w:t>
      </w:r>
    </w:p>
    <w:p w14:paraId="57D3BF7A" w14:textId="77777777" w:rsidR="008F6456" w:rsidRDefault="008F6456" w:rsidP="008F6456"/>
    <w:p w14:paraId="71658E39" w14:textId="77777777" w:rsidR="008F6456" w:rsidRDefault="008F6456" w:rsidP="008F6456">
      <w:pPr>
        <w:pStyle w:val="Heading3"/>
      </w:pPr>
      <w:bookmarkStart w:id="27" w:name="_Toc501563241"/>
      <w:r>
        <w:t xml:space="preserve">bool </w:t>
      </w:r>
      <w:proofErr w:type="spellStart"/>
      <w:proofErr w:type="gramStart"/>
      <w:r>
        <w:t>RemoveFromList</w:t>
      </w:r>
      <w:proofErr w:type="spellEnd"/>
      <w:r>
        <w:t>(</w:t>
      </w:r>
      <w:proofErr w:type="gramEnd"/>
      <w:r>
        <w:t>node **head, edge *</w:t>
      </w:r>
      <w:proofErr w:type="spellStart"/>
      <w:r>
        <w:t>edgeToRemove</w:t>
      </w:r>
      <w:proofErr w:type="spellEnd"/>
      <w:r>
        <w:t>);</w:t>
      </w:r>
      <w:bookmarkEnd w:id="27"/>
    </w:p>
    <w:p w14:paraId="600E17EB" w14:textId="77777777" w:rsidR="008F6456" w:rsidRDefault="008F6456" w:rsidP="008F6456">
      <w:r>
        <w:t xml:space="preserve">The node containing the given edge is removed from the list. Edge is used instead of node as during </w:t>
      </w:r>
      <w:proofErr w:type="spellStart"/>
      <w:r>
        <w:t>FillPolygon</w:t>
      </w:r>
      <w:proofErr w:type="spellEnd"/>
      <w:r>
        <w:t xml:space="preserve"> it is required to remove an edge from two lists without knowing which node contains a pointer to the edge in both lists.</w:t>
      </w:r>
    </w:p>
    <w:p w14:paraId="17B86BEA" w14:textId="77777777" w:rsidR="008F6456" w:rsidRDefault="008F6456" w:rsidP="008F6456"/>
    <w:p w14:paraId="1910A5CF" w14:textId="77777777" w:rsidR="008F6456" w:rsidRDefault="008F6456" w:rsidP="008F6456">
      <w:pPr>
        <w:pStyle w:val="Heading3"/>
      </w:pPr>
      <w:bookmarkStart w:id="28" w:name="_Toc501563242"/>
      <w:r>
        <w:t xml:space="preserve">void </w:t>
      </w:r>
      <w:proofErr w:type="spellStart"/>
      <w:proofErr w:type="gramStart"/>
      <w:r>
        <w:t>SwapInEdgeList</w:t>
      </w:r>
      <w:proofErr w:type="spellEnd"/>
      <w:r>
        <w:t>(</w:t>
      </w:r>
      <w:proofErr w:type="gramEnd"/>
      <w:r>
        <w:t xml:space="preserve">node *head, </w:t>
      </w:r>
      <w:proofErr w:type="spellStart"/>
      <w:r>
        <w:t>int</w:t>
      </w:r>
      <w:proofErr w:type="spellEnd"/>
      <w:r>
        <w:t xml:space="preserve"> first, </w:t>
      </w:r>
      <w:proofErr w:type="spellStart"/>
      <w:r>
        <w:t>int</w:t>
      </w:r>
      <w:proofErr w:type="spellEnd"/>
      <w:r>
        <w:t xml:space="preserve"> second);</w:t>
      </w:r>
      <w:bookmarkEnd w:id="28"/>
    </w:p>
    <w:p w14:paraId="2EB5B9B6" w14:textId="77777777" w:rsidR="008F6456" w:rsidRDefault="008F6456" w:rsidP="008F6456">
      <w:r>
        <w:t>The edges at the first and second index are swapped within the given list. Note, the nodes themselves are not swapped, just the edges that they point to.</w:t>
      </w:r>
    </w:p>
    <w:p w14:paraId="0CA247D9" w14:textId="77777777" w:rsidR="008F6456" w:rsidRDefault="008F6456" w:rsidP="008F6456"/>
    <w:p w14:paraId="48AB034F" w14:textId="77777777" w:rsidR="008F6456" w:rsidRDefault="008F6456" w:rsidP="008F6456">
      <w:pPr>
        <w:pStyle w:val="Heading3"/>
      </w:pPr>
      <w:bookmarkStart w:id="29" w:name="_Toc501563243"/>
      <w:r>
        <w:t xml:space="preserve">void </w:t>
      </w:r>
      <w:proofErr w:type="spellStart"/>
      <w:proofErr w:type="gramStart"/>
      <w:r>
        <w:t>SortEdgeListByY</w:t>
      </w:r>
      <w:proofErr w:type="spellEnd"/>
      <w:r>
        <w:t>(</w:t>
      </w:r>
      <w:proofErr w:type="gramEnd"/>
      <w:r>
        <w:t>node *</w:t>
      </w:r>
      <w:proofErr w:type="spellStart"/>
      <w:r>
        <w:t>edgeListHead</w:t>
      </w:r>
      <w:proofErr w:type="spellEnd"/>
      <w:r>
        <w:t>);</w:t>
      </w:r>
      <w:bookmarkEnd w:id="29"/>
    </w:p>
    <w:p w14:paraId="63AABF5F" w14:textId="77777777" w:rsidR="008F6456" w:rsidRDefault="008F6456" w:rsidP="008F6456">
      <w:r>
        <w:t xml:space="preserve">The given list is sorted based on the </w:t>
      </w:r>
      <w:proofErr w:type="spellStart"/>
      <w:r>
        <w:t>yMin</w:t>
      </w:r>
      <w:proofErr w:type="spellEnd"/>
      <w:r>
        <w:t xml:space="preserve"> of the edges. This is useful for maintaining the Edge Table in increase </w:t>
      </w:r>
      <w:proofErr w:type="spellStart"/>
      <w:r>
        <w:t>yMin</w:t>
      </w:r>
      <w:proofErr w:type="spellEnd"/>
      <w:r>
        <w:t xml:space="preserve"> order. This is a standard bubble sort implementation.</w:t>
      </w:r>
    </w:p>
    <w:p w14:paraId="287C78E7" w14:textId="77777777" w:rsidR="008F6456" w:rsidRDefault="008F6456" w:rsidP="008F6456"/>
    <w:p w14:paraId="4A370425" w14:textId="77777777" w:rsidR="008F6456" w:rsidRDefault="008F6456" w:rsidP="008F6456">
      <w:pPr>
        <w:pStyle w:val="Heading3"/>
      </w:pPr>
      <w:bookmarkStart w:id="30" w:name="_Toc501563244"/>
      <w:r>
        <w:lastRenderedPageBreak/>
        <w:t xml:space="preserve">void </w:t>
      </w:r>
      <w:proofErr w:type="spellStart"/>
      <w:proofErr w:type="gramStart"/>
      <w:r>
        <w:t>SortEdgeListByX</w:t>
      </w:r>
      <w:proofErr w:type="spellEnd"/>
      <w:r>
        <w:t>(</w:t>
      </w:r>
      <w:proofErr w:type="gramEnd"/>
      <w:r>
        <w:t>node *</w:t>
      </w:r>
      <w:proofErr w:type="spellStart"/>
      <w:r>
        <w:t>edgeListHead</w:t>
      </w:r>
      <w:proofErr w:type="spellEnd"/>
      <w:r>
        <w:t>);</w:t>
      </w:r>
      <w:bookmarkEnd w:id="30"/>
    </w:p>
    <w:p w14:paraId="3BA6CB32" w14:textId="77777777" w:rsidR="008F6456" w:rsidRDefault="008F6456" w:rsidP="008F6456">
      <w:r>
        <w:t>The given list is sorted based on the x value of the edges. This is useful for maintaining the Active List which is required to be in increasing x order to properly identify edge pairs. This is a standard bubble sort implementation.</w:t>
      </w:r>
    </w:p>
    <w:p w14:paraId="08CE0925" w14:textId="77777777" w:rsidR="008F6456" w:rsidRDefault="008F6456" w:rsidP="008F6456"/>
    <w:p w14:paraId="63418AF5" w14:textId="77777777" w:rsidR="008F6456" w:rsidRDefault="008F6456" w:rsidP="008F6456">
      <w:pPr>
        <w:pStyle w:val="Heading2"/>
      </w:pPr>
      <w:bookmarkStart w:id="31" w:name="_Toc501563245"/>
      <w:r>
        <w:t>Testing:</w:t>
      </w:r>
      <w:bookmarkEnd w:id="31"/>
    </w:p>
    <w:p w14:paraId="647CD3E2" w14:textId="77777777" w:rsidR="008F6456" w:rsidRDefault="008F6456" w:rsidP="008F6456">
      <w:r>
        <w:t xml:space="preserve">Testing of many of my utility functions occurred throughout development, often using console mode </w:t>
      </w:r>
      <w:r w:rsidR="00C70E4A">
        <w:t>to</w:t>
      </w:r>
      <w:r>
        <w:t xml:space="preserve"> print and confirm that the state of relevant values </w:t>
      </w:r>
      <w:proofErr w:type="gramStart"/>
      <w:r w:rsidR="00C70E4A">
        <w:t>were</w:t>
      </w:r>
      <w:proofErr w:type="gramEnd"/>
      <w:r>
        <w:t xml:space="preserve"> as expected. </w:t>
      </w:r>
    </w:p>
    <w:p w14:paraId="23D9811C" w14:textId="77777777" w:rsidR="008F6456" w:rsidRDefault="008F6456" w:rsidP="008F6456"/>
    <w:p w14:paraId="6A3ADA3F" w14:textId="11364C76" w:rsidR="008F6456" w:rsidRDefault="008F6456" w:rsidP="008F6456">
      <w:r>
        <w:t xml:space="preserve">Shape drawing functions were testing by drawing appropriate shapes for each use case that I could imagine. For </w:t>
      </w:r>
      <w:proofErr w:type="gramStart"/>
      <w:r>
        <w:t>example</w:t>
      </w:r>
      <w:proofErr w:type="gramEnd"/>
      <w:r>
        <w:t xml:space="preserve"> </w:t>
      </w:r>
      <w:proofErr w:type="spellStart"/>
      <w:r>
        <w:t>FillPolygon</w:t>
      </w:r>
      <w:proofErr w:type="spellEnd"/>
      <w:r>
        <w:t xml:space="preserve"> was tested for a range of polygons including convex and concave</w:t>
      </w:r>
      <w:r w:rsidR="001457A8">
        <w:t>, along with a varying number of vertices</w:t>
      </w:r>
      <w:r w:rsidR="005675B3">
        <w:t>.</w:t>
      </w:r>
    </w:p>
    <w:p w14:paraId="6B2006A8" w14:textId="46AC5949" w:rsidR="00630C86" w:rsidRDefault="00630C86" w:rsidP="008F6456"/>
    <w:p w14:paraId="5CEA21E8" w14:textId="6DEAFE9E" w:rsidR="00630C86" w:rsidRPr="008F6456" w:rsidRDefault="00630C86" w:rsidP="008F6456">
      <w:proofErr w:type="spellStart"/>
      <w:r>
        <w:t>LineTo</w:t>
      </w:r>
      <w:proofErr w:type="spellEnd"/>
      <w:r>
        <w:t xml:space="preserve"> was testing in all directions on it’s own as well as during the implementation of drawing calls that built on top of LineTo.</w:t>
      </w:r>
    </w:p>
    <w:sectPr w:rsidR="00630C86" w:rsidRPr="008F6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56"/>
    <w:rsid w:val="000878D6"/>
    <w:rsid w:val="001457A8"/>
    <w:rsid w:val="003558FF"/>
    <w:rsid w:val="00552E9F"/>
    <w:rsid w:val="005675B3"/>
    <w:rsid w:val="00630C86"/>
    <w:rsid w:val="00645252"/>
    <w:rsid w:val="006D3D74"/>
    <w:rsid w:val="0087540D"/>
    <w:rsid w:val="008F6456"/>
    <w:rsid w:val="00910E13"/>
    <w:rsid w:val="00A9204E"/>
    <w:rsid w:val="00C7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0934"/>
  <w15:chartTrackingRefBased/>
  <w15:docId w15:val="{32E399D3-0329-46C1-83A5-F2E8558F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rPr>
      <w:lang w:val="en-GB"/>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Heading">
    <w:name w:val="TOC Heading"/>
    <w:basedOn w:val="Heading1"/>
    <w:next w:val="Normal"/>
    <w:uiPriority w:val="39"/>
    <w:unhideWhenUsed/>
    <w:qFormat/>
    <w:rsid w:val="008F6456"/>
    <w:pPr>
      <w:spacing w:line="259" w:lineRule="auto"/>
      <w:outlineLvl w:val="9"/>
    </w:pPr>
    <w:rPr>
      <w:color w:val="2E74B5" w:themeColor="accent1" w:themeShade="BF"/>
      <w:lang w:val="en-US"/>
    </w:rPr>
  </w:style>
  <w:style w:type="paragraph" w:styleId="TOC1">
    <w:name w:val="toc 1"/>
    <w:basedOn w:val="Normal"/>
    <w:next w:val="Normal"/>
    <w:autoRedefine/>
    <w:uiPriority w:val="39"/>
    <w:unhideWhenUsed/>
    <w:rsid w:val="008F6456"/>
    <w:pPr>
      <w:spacing w:after="100"/>
    </w:pPr>
  </w:style>
  <w:style w:type="paragraph" w:styleId="TOC3">
    <w:name w:val="toc 3"/>
    <w:basedOn w:val="Normal"/>
    <w:next w:val="Normal"/>
    <w:autoRedefine/>
    <w:uiPriority w:val="39"/>
    <w:unhideWhenUsed/>
    <w:rsid w:val="008F6456"/>
    <w:pPr>
      <w:spacing w:after="100"/>
      <w:ind w:left="440"/>
    </w:pPr>
  </w:style>
  <w:style w:type="paragraph" w:styleId="TOC2">
    <w:name w:val="toc 2"/>
    <w:basedOn w:val="Normal"/>
    <w:next w:val="Normal"/>
    <w:autoRedefine/>
    <w:uiPriority w:val="39"/>
    <w:unhideWhenUsed/>
    <w:rsid w:val="008F64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031874">
      <w:bodyDiv w:val="1"/>
      <w:marLeft w:val="0"/>
      <w:marRight w:val="0"/>
      <w:marTop w:val="0"/>
      <w:marBottom w:val="0"/>
      <w:divBdr>
        <w:top w:val="none" w:sz="0" w:space="0" w:color="auto"/>
        <w:left w:val="none" w:sz="0" w:space="0" w:color="auto"/>
        <w:bottom w:val="none" w:sz="0" w:space="0" w:color="auto"/>
        <w:right w:val="none" w:sz="0" w:space="0" w:color="auto"/>
      </w:divBdr>
      <w:divsChild>
        <w:div w:id="2077849911">
          <w:marLeft w:val="0"/>
          <w:marRight w:val="0"/>
          <w:marTop w:val="0"/>
          <w:marBottom w:val="0"/>
          <w:divBdr>
            <w:top w:val="none" w:sz="0" w:space="0" w:color="auto"/>
            <w:left w:val="none" w:sz="0" w:space="0" w:color="auto"/>
            <w:bottom w:val="none" w:sz="0" w:space="0" w:color="auto"/>
            <w:right w:val="none" w:sz="0" w:space="0" w:color="auto"/>
          </w:divBdr>
        </w:div>
        <w:div w:id="1586112787">
          <w:marLeft w:val="0"/>
          <w:marRight w:val="0"/>
          <w:marTop w:val="0"/>
          <w:marBottom w:val="0"/>
          <w:divBdr>
            <w:top w:val="none" w:sz="0" w:space="0" w:color="auto"/>
            <w:left w:val="none" w:sz="0" w:space="0" w:color="auto"/>
            <w:bottom w:val="none" w:sz="0" w:space="0" w:color="auto"/>
            <w:right w:val="none" w:sz="0" w:space="0" w:color="auto"/>
          </w:divBdr>
        </w:div>
        <w:div w:id="1300842243">
          <w:marLeft w:val="0"/>
          <w:marRight w:val="0"/>
          <w:marTop w:val="0"/>
          <w:marBottom w:val="0"/>
          <w:divBdr>
            <w:top w:val="none" w:sz="0" w:space="0" w:color="auto"/>
            <w:left w:val="none" w:sz="0" w:space="0" w:color="auto"/>
            <w:bottom w:val="none" w:sz="0" w:space="0" w:color="auto"/>
            <w:right w:val="none" w:sz="0" w:space="0" w:color="auto"/>
          </w:divBdr>
        </w:div>
        <w:div w:id="1256744125">
          <w:marLeft w:val="0"/>
          <w:marRight w:val="0"/>
          <w:marTop w:val="0"/>
          <w:marBottom w:val="0"/>
          <w:divBdr>
            <w:top w:val="none" w:sz="0" w:space="0" w:color="auto"/>
            <w:left w:val="none" w:sz="0" w:space="0" w:color="auto"/>
            <w:bottom w:val="none" w:sz="0" w:space="0" w:color="auto"/>
            <w:right w:val="none" w:sz="0" w:space="0" w:color="auto"/>
          </w:divBdr>
        </w:div>
      </w:divsChild>
    </w:div>
    <w:div w:id="1348755577">
      <w:bodyDiv w:val="1"/>
      <w:marLeft w:val="0"/>
      <w:marRight w:val="0"/>
      <w:marTop w:val="0"/>
      <w:marBottom w:val="0"/>
      <w:divBdr>
        <w:top w:val="none" w:sz="0" w:space="0" w:color="auto"/>
        <w:left w:val="none" w:sz="0" w:space="0" w:color="auto"/>
        <w:bottom w:val="none" w:sz="0" w:space="0" w:color="auto"/>
        <w:right w:val="none" w:sz="0" w:space="0" w:color="auto"/>
      </w:divBdr>
      <w:divsChild>
        <w:div w:id="61605258">
          <w:marLeft w:val="0"/>
          <w:marRight w:val="0"/>
          <w:marTop w:val="0"/>
          <w:marBottom w:val="0"/>
          <w:divBdr>
            <w:top w:val="none" w:sz="0" w:space="0" w:color="auto"/>
            <w:left w:val="none" w:sz="0" w:space="0" w:color="auto"/>
            <w:bottom w:val="none" w:sz="0" w:space="0" w:color="auto"/>
            <w:right w:val="none" w:sz="0" w:space="0" w:color="auto"/>
          </w:divBdr>
        </w:div>
        <w:div w:id="16197275">
          <w:marLeft w:val="0"/>
          <w:marRight w:val="0"/>
          <w:marTop w:val="0"/>
          <w:marBottom w:val="0"/>
          <w:divBdr>
            <w:top w:val="none" w:sz="0" w:space="0" w:color="auto"/>
            <w:left w:val="none" w:sz="0" w:space="0" w:color="auto"/>
            <w:bottom w:val="none" w:sz="0" w:space="0" w:color="auto"/>
            <w:right w:val="none" w:sz="0" w:space="0" w:color="auto"/>
          </w:divBdr>
        </w:div>
        <w:div w:id="782656193">
          <w:marLeft w:val="0"/>
          <w:marRight w:val="0"/>
          <w:marTop w:val="0"/>
          <w:marBottom w:val="0"/>
          <w:divBdr>
            <w:top w:val="none" w:sz="0" w:space="0" w:color="auto"/>
            <w:left w:val="none" w:sz="0" w:space="0" w:color="auto"/>
            <w:bottom w:val="none" w:sz="0" w:space="0" w:color="auto"/>
            <w:right w:val="none" w:sz="0" w:space="0" w:color="auto"/>
          </w:divBdr>
        </w:div>
        <w:div w:id="961227556">
          <w:marLeft w:val="0"/>
          <w:marRight w:val="0"/>
          <w:marTop w:val="0"/>
          <w:marBottom w:val="0"/>
          <w:divBdr>
            <w:top w:val="none" w:sz="0" w:space="0" w:color="auto"/>
            <w:left w:val="none" w:sz="0" w:space="0" w:color="auto"/>
            <w:bottom w:val="none" w:sz="0" w:space="0" w:color="auto"/>
            <w:right w:val="none" w:sz="0" w:space="0" w:color="auto"/>
          </w:divBdr>
        </w:div>
        <w:div w:id="431979167">
          <w:marLeft w:val="0"/>
          <w:marRight w:val="0"/>
          <w:marTop w:val="0"/>
          <w:marBottom w:val="0"/>
          <w:divBdr>
            <w:top w:val="none" w:sz="0" w:space="0" w:color="auto"/>
            <w:left w:val="none" w:sz="0" w:space="0" w:color="auto"/>
            <w:bottom w:val="none" w:sz="0" w:space="0" w:color="auto"/>
            <w:right w:val="none" w:sz="0" w:space="0" w:color="auto"/>
          </w:divBdr>
        </w:div>
        <w:div w:id="1146242800">
          <w:marLeft w:val="0"/>
          <w:marRight w:val="0"/>
          <w:marTop w:val="0"/>
          <w:marBottom w:val="0"/>
          <w:divBdr>
            <w:top w:val="none" w:sz="0" w:space="0" w:color="auto"/>
            <w:left w:val="none" w:sz="0" w:space="0" w:color="auto"/>
            <w:bottom w:val="none" w:sz="0" w:space="0" w:color="auto"/>
            <w:right w:val="none" w:sz="0" w:space="0" w:color="auto"/>
          </w:divBdr>
        </w:div>
        <w:div w:id="226232228">
          <w:marLeft w:val="0"/>
          <w:marRight w:val="0"/>
          <w:marTop w:val="0"/>
          <w:marBottom w:val="0"/>
          <w:divBdr>
            <w:top w:val="none" w:sz="0" w:space="0" w:color="auto"/>
            <w:left w:val="none" w:sz="0" w:space="0" w:color="auto"/>
            <w:bottom w:val="none" w:sz="0" w:space="0" w:color="auto"/>
            <w:right w:val="none" w:sz="0" w:space="0" w:color="auto"/>
          </w:divBdr>
        </w:div>
        <w:div w:id="492986411">
          <w:marLeft w:val="0"/>
          <w:marRight w:val="0"/>
          <w:marTop w:val="0"/>
          <w:marBottom w:val="0"/>
          <w:divBdr>
            <w:top w:val="none" w:sz="0" w:space="0" w:color="auto"/>
            <w:left w:val="none" w:sz="0" w:space="0" w:color="auto"/>
            <w:bottom w:val="none" w:sz="0" w:space="0" w:color="auto"/>
            <w:right w:val="none" w:sz="0" w:space="0" w:color="auto"/>
          </w:divBdr>
        </w:div>
        <w:div w:id="2046369990">
          <w:marLeft w:val="0"/>
          <w:marRight w:val="0"/>
          <w:marTop w:val="0"/>
          <w:marBottom w:val="0"/>
          <w:divBdr>
            <w:top w:val="none" w:sz="0" w:space="0" w:color="auto"/>
            <w:left w:val="none" w:sz="0" w:space="0" w:color="auto"/>
            <w:bottom w:val="none" w:sz="0" w:space="0" w:color="auto"/>
            <w:right w:val="none" w:sz="0" w:space="0" w:color="auto"/>
          </w:divBdr>
        </w:div>
        <w:div w:id="1780753536">
          <w:marLeft w:val="0"/>
          <w:marRight w:val="0"/>
          <w:marTop w:val="0"/>
          <w:marBottom w:val="0"/>
          <w:divBdr>
            <w:top w:val="none" w:sz="0" w:space="0" w:color="auto"/>
            <w:left w:val="none" w:sz="0" w:space="0" w:color="auto"/>
            <w:bottom w:val="none" w:sz="0" w:space="0" w:color="auto"/>
            <w:right w:val="none" w:sz="0" w:space="0" w:color="auto"/>
          </w:divBdr>
        </w:div>
        <w:div w:id="1399815603">
          <w:marLeft w:val="0"/>
          <w:marRight w:val="0"/>
          <w:marTop w:val="0"/>
          <w:marBottom w:val="0"/>
          <w:divBdr>
            <w:top w:val="none" w:sz="0" w:space="0" w:color="auto"/>
            <w:left w:val="none" w:sz="0" w:space="0" w:color="auto"/>
            <w:bottom w:val="none" w:sz="0" w:space="0" w:color="auto"/>
            <w:right w:val="none" w:sz="0" w:space="0" w:color="auto"/>
          </w:divBdr>
        </w:div>
        <w:div w:id="1815680973">
          <w:marLeft w:val="0"/>
          <w:marRight w:val="0"/>
          <w:marTop w:val="0"/>
          <w:marBottom w:val="0"/>
          <w:divBdr>
            <w:top w:val="none" w:sz="0" w:space="0" w:color="auto"/>
            <w:left w:val="none" w:sz="0" w:space="0" w:color="auto"/>
            <w:bottom w:val="none" w:sz="0" w:space="0" w:color="auto"/>
            <w:right w:val="none" w:sz="0" w:space="0" w:color="auto"/>
          </w:divBdr>
        </w:div>
        <w:div w:id="696273195">
          <w:marLeft w:val="0"/>
          <w:marRight w:val="0"/>
          <w:marTop w:val="0"/>
          <w:marBottom w:val="0"/>
          <w:divBdr>
            <w:top w:val="none" w:sz="0" w:space="0" w:color="auto"/>
            <w:left w:val="none" w:sz="0" w:space="0" w:color="auto"/>
            <w:bottom w:val="none" w:sz="0" w:space="0" w:color="auto"/>
            <w:right w:val="none" w:sz="0" w:space="0" w:color="auto"/>
          </w:divBdr>
        </w:div>
        <w:div w:id="647365816">
          <w:marLeft w:val="0"/>
          <w:marRight w:val="0"/>
          <w:marTop w:val="0"/>
          <w:marBottom w:val="0"/>
          <w:divBdr>
            <w:top w:val="none" w:sz="0" w:space="0" w:color="auto"/>
            <w:left w:val="none" w:sz="0" w:space="0" w:color="auto"/>
            <w:bottom w:val="none" w:sz="0" w:space="0" w:color="auto"/>
            <w:right w:val="none" w:sz="0" w:space="0" w:color="auto"/>
          </w:divBdr>
        </w:div>
        <w:div w:id="176967995">
          <w:marLeft w:val="0"/>
          <w:marRight w:val="0"/>
          <w:marTop w:val="0"/>
          <w:marBottom w:val="0"/>
          <w:divBdr>
            <w:top w:val="none" w:sz="0" w:space="0" w:color="auto"/>
            <w:left w:val="none" w:sz="0" w:space="0" w:color="auto"/>
            <w:bottom w:val="none" w:sz="0" w:space="0" w:color="auto"/>
            <w:right w:val="none" w:sz="0" w:space="0" w:color="auto"/>
          </w:divBdr>
        </w:div>
        <w:div w:id="1439594621">
          <w:marLeft w:val="0"/>
          <w:marRight w:val="0"/>
          <w:marTop w:val="0"/>
          <w:marBottom w:val="0"/>
          <w:divBdr>
            <w:top w:val="none" w:sz="0" w:space="0" w:color="auto"/>
            <w:left w:val="none" w:sz="0" w:space="0" w:color="auto"/>
            <w:bottom w:val="none" w:sz="0" w:space="0" w:color="auto"/>
            <w:right w:val="none" w:sz="0" w:space="0" w:color="auto"/>
          </w:divBdr>
        </w:div>
        <w:div w:id="1883709755">
          <w:marLeft w:val="0"/>
          <w:marRight w:val="0"/>
          <w:marTop w:val="0"/>
          <w:marBottom w:val="0"/>
          <w:divBdr>
            <w:top w:val="none" w:sz="0" w:space="0" w:color="auto"/>
            <w:left w:val="none" w:sz="0" w:space="0" w:color="auto"/>
            <w:bottom w:val="none" w:sz="0" w:space="0" w:color="auto"/>
            <w:right w:val="none" w:sz="0" w:space="0" w:color="auto"/>
          </w:divBdr>
        </w:div>
        <w:div w:id="2036615163">
          <w:marLeft w:val="0"/>
          <w:marRight w:val="0"/>
          <w:marTop w:val="0"/>
          <w:marBottom w:val="0"/>
          <w:divBdr>
            <w:top w:val="none" w:sz="0" w:space="0" w:color="auto"/>
            <w:left w:val="none" w:sz="0" w:space="0" w:color="auto"/>
            <w:bottom w:val="none" w:sz="0" w:space="0" w:color="auto"/>
            <w:right w:val="none" w:sz="0" w:space="0" w:color="auto"/>
          </w:divBdr>
        </w:div>
        <w:div w:id="251940040">
          <w:marLeft w:val="0"/>
          <w:marRight w:val="0"/>
          <w:marTop w:val="0"/>
          <w:marBottom w:val="0"/>
          <w:divBdr>
            <w:top w:val="none" w:sz="0" w:space="0" w:color="auto"/>
            <w:left w:val="none" w:sz="0" w:space="0" w:color="auto"/>
            <w:bottom w:val="none" w:sz="0" w:space="0" w:color="auto"/>
            <w:right w:val="none" w:sz="0" w:space="0" w:color="auto"/>
          </w:divBdr>
        </w:div>
        <w:div w:id="1015225185">
          <w:marLeft w:val="0"/>
          <w:marRight w:val="0"/>
          <w:marTop w:val="0"/>
          <w:marBottom w:val="0"/>
          <w:divBdr>
            <w:top w:val="none" w:sz="0" w:space="0" w:color="auto"/>
            <w:left w:val="none" w:sz="0" w:space="0" w:color="auto"/>
            <w:bottom w:val="none" w:sz="0" w:space="0" w:color="auto"/>
            <w:right w:val="none" w:sz="0" w:space="0" w:color="auto"/>
          </w:divBdr>
        </w:div>
        <w:div w:id="1745755756">
          <w:marLeft w:val="0"/>
          <w:marRight w:val="0"/>
          <w:marTop w:val="0"/>
          <w:marBottom w:val="0"/>
          <w:divBdr>
            <w:top w:val="none" w:sz="0" w:space="0" w:color="auto"/>
            <w:left w:val="none" w:sz="0" w:space="0" w:color="auto"/>
            <w:bottom w:val="none" w:sz="0" w:space="0" w:color="auto"/>
            <w:right w:val="none" w:sz="0" w:space="0" w:color="auto"/>
          </w:divBdr>
        </w:div>
        <w:div w:id="509487547">
          <w:marLeft w:val="0"/>
          <w:marRight w:val="0"/>
          <w:marTop w:val="0"/>
          <w:marBottom w:val="0"/>
          <w:divBdr>
            <w:top w:val="none" w:sz="0" w:space="0" w:color="auto"/>
            <w:left w:val="none" w:sz="0" w:space="0" w:color="auto"/>
            <w:bottom w:val="none" w:sz="0" w:space="0" w:color="auto"/>
            <w:right w:val="none" w:sz="0" w:space="0" w:color="auto"/>
          </w:divBdr>
        </w:div>
        <w:div w:id="209542051">
          <w:marLeft w:val="0"/>
          <w:marRight w:val="0"/>
          <w:marTop w:val="0"/>
          <w:marBottom w:val="0"/>
          <w:divBdr>
            <w:top w:val="none" w:sz="0" w:space="0" w:color="auto"/>
            <w:left w:val="none" w:sz="0" w:space="0" w:color="auto"/>
            <w:bottom w:val="none" w:sz="0" w:space="0" w:color="auto"/>
            <w:right w:val="none" w:sz="0" w:space="0" w:color="auto"/>
          </w:divBdr>
        </w:div>
        <w:div w:id="376243224">
          <w:marLeft w:val="0"/>
          <w:marRight w:val="0"/>
          <w:marTop w:val="0"/>
          <w:marBottom w:val="0"/>
          <w:divBdr>
            <w:top w:val="none" w:sz="0" w:space="0" w:color="auto"/>
            <w:left w:val="none" w:sz="0" w:space="0" w:color="auto"/>
            <w:bottom w:val="none" w:sz="0" w:space="0" w:color="auto"/>
            <w:right w:val="none" w:sz="0" w:space="0" w:color="auto"/>
          </w:divBdr>
        </w:div>
        <w:div w:id="337149404">
          <w:marLeft w:val="0"/>
          <w:marRight w:val="0"/>
          <w:marTop w:val="0"/>
          <w:marBottom w:val="0"/>
          <w:divBdr>
            <w:top w:val="none" w:sz="0" w:space="0" w:color="auto"/>
            <w:left w:val="none" w:sz="0" w:space="0" w:color="auto"/>
            <w:bottom w:val="none" w:sz="0" w:space="0" w:color="auto"/>
            <w:right w:val="none" w:sz="0" w:space="0" w:color="auto"/>
          </w:divBdr>
        </w:div>
        <w:div w:id="368263887">
          <w:marLeft w:val="0"/>
          <w:marRight w:val="0"/>
          <w:marTop w:val="0"/>
          <w:marBottom w:val="0"/>
          <w:divBdr>
            <w:top w:val="none" w:sz="0" w:space="0" w:color="auto"/>
            <w:left w:val="none" w:sz="0" w:space="0" w:color="auto"/>
            <w:bottom w:val="none" w:sz="0" w:space="0" w:color="auto"/>
            <w:right w:val="none" w:sz="0" w:space="0" w:color="auto"/>
          </w:divBdr>
        </w:div>
        <w:div w:id="255674941">
          <w:marLeft w:val="0"/>
          <w:marRight w:val="0"/>
          <w:marTop w:val="0"/>
          <w:marBottom w:val="0"/>
          <w:divBdr>
            <w:top w:val="none" w:sz="0" w:space="0" w:color="auto"/>
            <w:left w:val="none" w:sz="0" w:space="0" w:color="auto"/>
            <w:bottom w:val="none" w:sz="0" w:space="0" w:color="auto"/>
            <w:right w:val="none" w:sz="0" w:space="0" w:color="auto"/>
          </w:divBdr>
        </w:div>
        <w:div w:id="870993131">
          <w:marLeft w:val="0"/>
          <w:marRight w:val="0"/>
          <w:marTop w:val="0"/>
          <w:marBottom w:val="0"/>
          <w:divBdr>
            <w:top w:val="none" w:sz="0" w:space="0" w:color="auto"/>
            <w:left w:val="none" w:sz="0" w:space="0" w:color="auto"/>
            <w:bottom w:val="none" w:sz="0" w:space="0" w:color="auto"/>
            <w:right w:val="none" w:sz="0" w:space="0" w:color="auto"/>
          </w:divBdr>
        </w:div>
        <w:div w:id="32510362">
          <w:marLeft w:val="0"/>
          <w:marRight w:val="0"/>
          <w:marTop w:val="0"/>
          <w:marBottom w:val="0"/>
          <w:divBdr>
            <w:top w:val="none" w:sz="0" w:space="0" w:color="auto"/>
            <w:left w:val="none" w:sz="0" w:space="0" w:color="auto"/>
            <w:bottom w:val="none" w:sz="0" w:space="0" w:color="auto"/>
            <w:right w:val="none" w:sz="0" w:space="0" w:color="auto"/>
          </w:divBdr>
        </w:div>
        <w:div w:id="1459224608">
          <w:marLeft w:val="0"/>
          <w:marRight w:val="0"/>
          <w:marTop w:val="0"/>
          <w:marBottom w:val="0"/>
          <w:divBdr>
            <w:top w:val="none" w:sz="0" w:space="0" w:color="auto"/>
            <w:left w:val="none" w:sz="0" w:space="0" w:color="auto"/>
            <w:bottom w:val="none" w:sz="0" w:space="0" w:color="auto"/>
            <w:right w:val="none" w:sz="0" w:space="0" w:color="auto"/>
          </w:divBdr>
        </w:div>
        <w:div w:id="1118110788">
          <w:marLeft w:val="0"/>
          <w:marRight w:val="0"/>
          <w:marTop w:val="0"/>
          <w:marBottom w:val="0"/>
          <w:divBdr>
            <w:top w:val="none" w:sz="0" w:space="0" w:color="auto"/>
            <w:left w:val="none" w:sz="0" w:space="0" w:color="auto"/>
            <w:bottom w:val="none" w:sz="0" w:space="0" w:color="auto"/>
            <w:right w:val="none" w:sz="0" w:space="0" w:color="auto"/>
          </w:divBdr>
        </w:div>
        <w:div w:id="617105816">
          <w:marLeft w:val="0"/>
          <w:marRight w:val="0"/>
          <w:marTop w:val="0"/>
          <w:marBottom w:val="0"/>
          <w:divBdr>
            <w:top w:val="none" w:sz="0" w:space="0" w:color="auto"/>
            <w:left w:val="none" w:sz="0" w:space="0" w:color="auto"/>
            <w:bottom w:val="none" w:sz="0" w:space="0" w:color="auto"/>
            <w:right w:val="none" w:sz="0" w:space="0" w:color="auto"/>
          </w:divBdr>
        </w:div>
        <w:div w:id="1948662195">
          <w:marLeft w:val="0"/>
          <w:marRight w:val="0"/>
          <w:marTop w:val="0"/>
          <w:marBottom w:val="0"/>
          <w:divBdr>
            <w:top w:val="none" w:sz="0" w:space="0" w:color="auto"/>
            <w:left w:val="none" w:sz="0" w:space="0" w:color="auto"/>
            <w:bottom w:val="none" w:sz="0" w:space="0" w:color="auto"/>
            <w:right w:val="none" w:sz="0" w:space="0" w:color="auto"/>
          </w:divBdr>
        </w:div>
        <w:div w:id="414128609">
          <w:marLeft w:val="0"/>
          <w:marRight w:val="0"/>
          <w:marTop w:val="0"/>
          <w:marBottom w:val="0"/>
          <w:divBdr>
            <w:top w:val="none" w:sz="0" w:space="0" w:color="auto"/>
            <w:left w:val="none" w:sz="0" w:space="0" w:color="auto"/>
            <w:bottom w:val="none" w:sz="0" w:space="0" w:color="auto"/>
            <w:right w:val="none" w:sz="0" w:space="0" w:color="auto"/>
          </w:divBdr>
        </w:div>
      </w:divsChild>
    </w:div>
    <w:div w:id="1682658275">
      <w:bodyDiv w:val="1"/>
      <w:marLeft w:val="0"/>
      <w:marRight w:val="0"/>
      <w:marTop w:val="0"/>
      <w:marBottom w:val="0"/>
      <w:divBdr>
        <w:top w:val="none" w:sz="0" w:space="0" w:color="auto"/>
        <w:left w:val="none" w:sz="0" w:space="0" w:color="auto"/>
        <w:bottom w:val="none" w:sz="0" w:space="0" w:color="auto"/>
        <w:right w:val="none" w:sz="0" w:space="0" w:color="auto"/>
      </w:divBdr>
      <w:divsChild>
        <w:div w:id="1405298676">
          <w:marLeft w:val="0"/>
          <w:marRight w:val="0"/>
          <w:marTop w:val="0"/>
          <w:marBottom w:val="0"/>
          <w:divBdr>
            <w:top w:val="none" w:sz="0" w:space="0" w:color="auto"/>
            <w:left w:val="none" w:sz="0" w:space="0" w:color="auto"/>
            <w:bottom w:val="none" w:sz="0" w:space="0" w:color="auto"/>
            <w:right w:val="none" w:sz="0" w:space="0" w:color="auto"/>
          </w:divBdr>
        </w:div>
        <w:div w:id="1562327280">
          <w:marLeft w:val="0"/>
          <w:marRight w:val="0"/>
          <w:marTop w:val="0"/>
          <w:marBottom w:val="0"/>
          <w:divBdr>
            <w:top w:val="none" w:sz="0" w:space="0" w:color="auto"/>
            <w:left w:val="none" w:sz="0" w:space="0" w:color="auto"/>
            <w:bottom w:val="none" w:sz="0" w:space="0" w:color="auto"/>
            <w:right w:val="none" w:sz="0" w:space="0" w:color="auto"/>
          </w:divBdr>
        </w:div>
        <w:div w:id="1851069607">
          <w:marLeft w:val="0"/>
          <w:marRight w:val="0"/>
          <w:marTop w:val="0"/>
          <w:marBottom w:val="0"/>
          <w:divBdr>
            <w:top w:val="none" w:sz="0" w:space="0" w:color="auto"/>
            <w:left w:val="none" w:sz="0" w:space="0" w:color="auto"/>
            <w:bottom w:val="none" w:sz="0" w:space="0" w:color="auto"/>
            <w:right w:val="none" w:sz="0" w:space="0" w:color="auto"/>
          </w:divBdr>
        </w:div>
      </w:divsChild>
    </w:div>
    <w:div w:id="1703629590">
      <w:bodyDiv w:val="1"/>
      <w:marLeft w:val="0"/>
      <w:marRight w:val="0"/>
      <w:marTop w:val="0"/>
      <w:marBottom w:val="0"/>
      <w:divBdr>
        <w:top w:val="none" w:sz="0" w:space="0" w:color="auto"/>
        <w:left w:val="none" w:sz="0" w:space="0" w:color="auto"/>
        <w:bottom w:val="none" w:sz="0" w:space="0" w:color="auto"/>
        <w:right w:val="none" w:sz="0" w:space="0" w:color="auto"/>
      </w:divBdr>
      <w:divsChild>
        <w:div w:id="1153179703">
          <w:marLeft w:val="0"/>
          <w:marRight w:val="0"/>
          <w:marTop w:val="0"/>
          <w:marBottom w:val="0"/>
          <w:divBdr>
            <w:top w:val="none" w:sz="0" w:space="0" w:color="auto"/>
            <w:left w:val="none" w:sz="0" w:space="0" w:color="auto"/>
            <w:bottom w:val="none" w:sz="0" w:space="0" w:color="auto"/>
            <w:right w:val="none" w:sz="0" w:space="0" w:color="auto"/>
          </w:divBdr>
        </w:div>
        <w:div w:id="1592814529">
          <w:marLeft w:val="0"/>
          <w:marRight w:val="0"/>
          <w:marTop w:val="0"/>
          <w:marBottom w:val="0"/>
          <w:divBdr>
            <w:top w:val="none" w:sz="0" w:space="0" w:color="auto"/>
            <w:left w:val="none" w:sz="0" w:space="0" w:color="auto"/>
            <w:bottom w:val="none" w:sz="0" w:space="0" w:color="auto"/>
            <w:right w:val="none" w:sz="0" w:space="0" w:color="auto"/>
          </w:divBdr>
        </w:div>
        <w:div w:id="1758285332">
          <w:marLeft w:val="0"/>
          <w:marRight w:val="0"/>
          <w:marTop w:val="0"/>
          <w:marBottom w:val="0"/>
          <w:divBdr>
            <w:top w:val="none" w:sz="0" w:space="0" w:color="auto"/>
            <w:left w:val="none" w:sz="0" w:space="0" w:color="auto"/>
            <w:bottom w:val="none" w:sz="0" w:space="0" w:color="auto"/>
            <w:right w:val="none" w:sz="0" w:space="0" w:color="auto"/>
          </w:divBdr>
        </w:div>
        <w:div w:id="1991443814">
          <w:marLeft w:val="0"/>
          <w:marRight w:val="0"/>
          <w:marTop w:val="0"/>
          <w:marBottom w:val="0"/>
          <w:divBdr>
            <w:top w:val="none" w:sz="0" w:space="0" w:color="auto"/>
            <w:left w:val="none" w:sz="0" w:space="0" w:color="auto"/>
            <w:bottom w:val="none" w:sz="0" w:space="0" w:color="auto"/>
            <w:right w:val="none" w:sz="0" w:space="0" w:color="auto"/>
          </w:divBdr>
        </w:div>
        <w:div w:id="493617228">
          <w:marLeft w:val="0"/>
          <w:marRight w:val="0"/>
          <w:marTop w:val="0"/>
          <w:marBottom w:val="0"/>
          <w:divBdr>
            <w:top w:val="none" w:sz="0" w:space="0" w:color="auto"/>
            <w:left w:val="none" w:sz="0" w:space="0" w:color="auto"/>
            <w:bottom w:val="none" w:sz="0" w:space="0" w:color="auto"/>
            <w:right w:val="none" w:sz="0" w:space="0" w:color="auto"/>
          </w:divBdr>
        </w:div>
        <w:div w:id="1833643939">
          <w:marLeft w:val="0"/>
          <w:marRight w:val="0"/>
          <w:marTop w:val="0"/>
          <w:marBottom w:val="0"/>
          <w:divBdr>
            <w:top w:val="none" w:sz="0" w:space="0" w:color="auto"/>
            <w:left w:val="none" w:sz="0" w:space="0" w:color="auto"/>
            <w:bottom w:val="none" w:sz="0" w:space="0" w:color="auto"/>
            <w:right w:val="none" w:sz="0" w:space="0" w:color="auto"/>
          </w:divBdr>
        </w:div>
        <w:div w:id="189269239">
          <w:marLeft w:val="0"/>
          <w:marRight w:val="0"/>
          <w:marTop w:val="0"/>
          <w:marBottom w:val="0"/>
          <w:divBdr>
            <w:top w:val="none" w:sz="0" w:space="0" w:color="auto"/>
            <w:left w:val="none" w:sz="0" w:space="0" w:color="auto"/>
            <w:bottom w:val="none" w:sz="0" w:space="0" w:color="auto"/>
            <w:right w:val="none" w:sz="0" w:space="0" w:color="auto"/>
          </w:divBdr>
        </w:div>
        <w:div w:id="97527292">
          <w:marLeft w:val="0"/>
          <w:marRight w:val="0"/>
          <w:marTop w:val="0"/>
          <w:marBottom w:val="0"/>
          <w:divBdr>
            <w:top w:val="none" w:sz="0" w:space="0" w:color="auto"/>
            <w:left w:val="none" w:sz="0" w:space="0" w:color="auto"/>
            <w:bottom w:val="none" w:sz="0" w:space="0" w:color="auto"/>
            <w:right w:val="none" w:sz="0" w:space="0" w:color="auto"/>
          </w:divBdr>
        </w:div>
        <w:div w:id="1187868526">
          <w:marLeft w:val="0"/>
          <w:marRight w:val="0"/>
          <w:marTop w:val="0"/>
          <w:marBottom w:val="0"/>
          <w:divBdr>
            <w:top w:val="none" w:sz="0" w:space="0" w:color="auto"/>
            <w:left w:val="none" w:sz="0" w:space="0" w:color="auto"/>
            <w:bottom w:val="none" w:sz="0" w:space="0" w:color="auto"/>
            <w:right w:val="none" w:sz="0" w:space="0" w:color="auto"/>
          </w:divBdr>
        </w:div>
        <w:div w:id="106657848">
          <w:marLeft w:val="0"/>
          <w:marRight w:val="0"/>
          <w:marTop w:val="0"/>
          <w:marBottom w:val="0"/>
          <w:divBdr>
            <w:top w:val="none" w:sz="0" w:space="0" w:color="auto"/>
            <w:left w:val="none" w:sz="0" w:space="0" w:color="auto"/>
            <w:bottom w:val="none" w:sz="0" w:space="0" w:color="auto"/>
            <w:right w:val="none" w:sz="0" w:space="0" w:color="auto"/>
          </w:divBdr>
        </w:div>
        <w:div w:id="550968690">
          <w:marLeft w:val="0"/>
          <w:marRight w:val="0"/>
          <w:marTop w:val="0"/>
          <w:marBottom w:val="0"/>
          <w:divBdr>
            <w:top w:val="none" w:sz="0" w:space="0" w:color="auto"/>
            <w:left w:val="none" w:sz="0" w:space="0" w:color="auto"/>
            <w:bottom w:val="none" w:sz="0" w:space="0" w:color="auto"/>
            <w:right w:val="none" w:sz="0" w:space="0" w:color="auto"/>
          </w:divBdr>
        </w:div>
        <w:div w:id="564535547">
          <w:marLeft w:val="0"/>
          <w:marRight w:val="0"/>
          <w:marTop w:val="0"/>
          <w:marBottom w:val="0"/>
          <w:divBdr>
            <w:top w:val="none" w:sz="0" w:space="0" w:color="auto"/>
            <w:left w:val="none" w:sz="0" w:space="0" w:color="auto"/>
            <w:bottom w:val="none" w:sz="0" w:space="0" w:color="auto"/>
            <w:right w:val="none" w:sz="0" w:space="0" w:color="auto"/>
          </w:divBdr>
        </w:div>
        <w:div w:id="1353845639">
          <w:marLeft w:val="0"/>
          <w:marRight w:val="0"/>
          <w:marTop w:val="0"/>
          <w:marBottom w:val="0"/>
          <w:divBdr>
            <w:top w:val="none" w:sz="0" w:space="0" w:color="auto"/>
            <w:left w:val="none" w:sz="0" w:space="0" w:color="auto"/>
            <w:bottom w:val="none" w:sz="0" w:space="0" w:color="auto"/>
            <w:right w:val="none" w:sz="0" w:space="0" w:color="auto"/>
          </w:divBdr>
        </w:div>
        <w:div w:id="1316758811">
          <w:marLeft w:val="0"/>
          <w:marRight w:val="0"/>
          <w:marTop w:val="0"/>
          <w:marBottom w:val="0"/>
          <w:divBdr>
            <w:top w:val="none" w:sz="0" w:space="0" w:color="auto"/>
            <w:left w:val="none" w:sz="0" w:space="0" w:color="auto"/>
            <w:bottom w:val="none" w:sz="0" w:space="0" w:color="auto"/>
            <w:right w:val="none" w:sz="0" w:space="0" w:color="auto"/>
          </w:divBdr>
        </w:div>
        <w:div w:id="224531036">
          <w:marLeft w:val="0"/>
          <w:marRight w:val="0"/>
          <w:marTop w:val="0"/>
          <w:marBottom w:val="0"/>
          <w:divBdr>
            <w:top w:val="none" w:sz="0" w:space="0" w:color="auto"/>
            <w:left w:val="none" w:sz="0" w:space="0" w:color="auto"/>
            <w:bottom w:val="none" w:sz="0" w:space="0" w:color="auto"/>
            <w:right w:val="none" w:sz="0" w:space="0" w:color="auto"/>
          </w:divBdr>
        </w:div>
        <w:div w:id="1818376663">
          <w:marLeft w:val="0"/>
          <w:marRight w:val="0"/>
          <w:marTop w:val="0"/>
          <w:marBottom w:val="0"/>
          <w:divBdr>
            <w:top w:val="none" w:sz="0" w:space="0" w:color="auto"/>
            <w:left w:val="none" w:sz="0" w:space="0" w:color="auto"/>
            <w:bottom w:val="none" w:sz="0" w:space="0" w:color="auto"/>
            <w:right w:val="none" w:sz="0" w:space="0" w:color="auto"/>
          </w:divBdr>
        </w:div>
        <w:div w:id="357195668">
          <w:marLeft w:val="0"/>
          <w:marRight w:val="0"/>
          <w:marTop w:val="0"/>
          <w:marBottom w:val="0"/>
          <w:divBdr>
            <w:top w:val="none" w:sz="0" w:space="0" w:color="auto"/>
            <w:left w:val="none" w:sz="0" w:space="0" w:color="auto"/>
            <w:bottom w:val="none" w:sz="0" w:space="0" w:color="auto"/>
            <w:right w:val="none" w:sz="0" w:space="0" w:color="auto"/>
          </w:divBdr>
        </w:div>
        <w:div w:id="1592204202">
          <w:marLeft w:val="0"/>
          <w:marRight w:val="0"/>
          <w:marTop w:val="0"/>
          <w:marBottom w:val="0"/>
          <w:divBdr>
            <w:top w:val="none" w:sz="0" w:space="0" w:color="auto"/>
            <w:left w:val="none" w:sz="0" w:space="0" w:color="auto"/>
            <w:bottom w:val="none" w:sz="0" w:space="0" w:color="auto"/>
            <w:right w:val="none" w:sz="0" w:space="0" w:color="auto"/>
          </w:divBdr>
        </w:div>
        <w:div w:id="1461459420">
          <w:marLeft w:val="0"/>
          <w:marRight w:val="0"/>
          <w:marTop w:val="0"/>
          <w:marBottom w:val="0"/>
          <w:divBdr>
            <w:top w:val="none" w:sz="0" w:space="0" w:color="auto"/>
            <w:left w:val="none" w:sz="0" w:space="0" w:color="auto"/>
            <w:bottom w:val="none" w:sz="0" w:space="0" w:color="auto"/>
            <w:right w:val="none" w:sz="0" w:space="0" w:color="auto"/>
          </w:divBdr>
        </w:div>
        <w:div w:id="246159923">
          <w:marLeft w:val="0"/>
          <w:marRight w:val="0"/>
          <w:marTop w:val="0"/>
          <w:marBottom w:val="0"/>
          <w:divBdr>
            <w:top w:val="none" w:sz="0" w:space="0" w:color="auto"/>
            <w:left w:val="none" w:sz="0" w:space="0" w:color="auto"/>
            <w:bottom w:val="none" w:sz="0" w:space="0" w:color="auto"/>
            <w:right w:val="none" w:sz="0" w:space="0" w:color="auto"/>
          </w:divBdr>
        </w:div>
        <w:div w:id="719130809">
          <w:marLeft w:val="0"/>
          <w:marRight w:val="0"/>
          <w:marTop w:val="0"/>
          <w:marBottom w:val="0"/>
          <w:divBdr>
            <w:top w:val="none" w:sz="0" w:space="0" w:color="auto"/>
            <w:left w:val="none" w:sz="0" w:space="0" w:color="auto"/>
            <w:bottom w:val="none" w:sz="0" w:space="0" w:color="auto"/>
            <w:right w:val="none" w:sz="0" w:space="0" w:color="auto"/>
          </w:divBdr>
        </w:div>
        <w:div w:id="535315275">
          <w:marLeft w:val="0"/>
          <w:marRight w:val="0"/>
          <w:marTop w:val="0"/>
          <w:marBottom w:val="0"/>
          <w:divBdr>
            <w:top w:val="none" w:sz="0" w:space="0" w:color="auto"/>
            <w:left w:val="none" w:sz="0" w:space="0" w:color="auto"/>
            <w:bottom w:val="none" w:sz="0" w:space="0" w:color="auto"/>
            <w:right w:val="none" w:sz="0" w:space="0" w:color="auto"/>
          </w:divBdr>
        </w:div>
        <w:div w:id="721901840">
          <w:marLeft w:val="0"/>
          <w:marRight w:val="0"/>
          <w:marTop w:val="0"/>
          <w:marBottom w:val="0"/>
          <w:divBdr>
            <w:top w:val="none" w:sz="0" w:space="0" w:color="auto"/>
            <w:left w:val="none" w:sz="0" w:space="0" w:color="auto"/>
            <w:bottom w:val="none" w:sz="0" w:space="0" w:color="auto"/>
            <w:right w:val="none" w:sz="0" w:space="0" w:color="auto"/>
          </w:divBdr>
        </w:div>
        <w:div w:id="1469323700">
          <w:marLeft w:val="0"/>
          <w:marRight w:val="0"/>
          <w:marTop w:val="0"/>
          <w:marBottom w:val="0"/>
          <w:divBdr>
            <w:top w:val="none" w:sz="0" w:space="0" w:color="auto"/>
            <w:left w:val="none" w:sz="0" w:space="0" w:color="auto"/>
            <w:bottom w:val="none" w:sz="0" w:space="0" w:color="auto"/>
            <w:right w:val="none" w:sz="0" w:space="0" w:color="auto"/>
          </w:divBdr>
        </w:div>
        <w:div w:id="680160000">
          <w:marLeft w:val="0"/>
          <w:marRight w:val="0"/>
          <w:marTop w:val="0"/>
          <w:marBottom w:val="0"/>
          <w:divBdr>
            <w:top w:val="none" w:sz="0" w:space="0" w:color="auto"/>
            <w:left w:val="none" w:sz="0" w:space="0" w:color="auto"/>
            <w:bottom w:val="none" w:sz="0" w:space="0" w:color="auto"/>
            <w:right w:val="none" w:sz="0" w:space="0" w:color="auto"/>
          </w:divBdr>
        </w:div>
        <w:div w:id="161628449">
          <w:marLeft w:val="0"/>
          <w:marRight w:val="0"/>
          <w:marTop w:val="0"/>
          <w:marBottom w:val="0"/>
          <w:divBdr>
            <w:top w:val="none" w:sz="0" w:space="0" w:color="auto"/>
            <w:left w:val="none" w:sz="0" w:space="0" w:color="auto"/>
            <w:bottom w:val="none" w:sz="0" w:space="0" w:color="auto"/>
            <w:right w:val="none" w:sz="0" w:space="0" w:color="auto"/>
          </w:divBdr>
        </w:div>
        <w:div w:id="987054013">
          <w:marLeft w:val="0"/>
          <w:marRight w:val="0"/>
          <w:marTop w:val="0"/>
          <w:marBottom w:val="0"/>
          <w:divBdr>
            <w:top w:val="none" w:sz="0" w:space="0" w:color="auto"/>
            <w:left w:val="none" w:sz="0" w:space="0" w:color="auto"/>
            <w:bottom w:val="none" w:sz="0" w:space="0" w:color="auto"/>
            <w:right w:val="none" w:sz="0" w:space="0" w:color="auto"/>
          </w:divBdr>
        </w:div>
        <w:div w:id="1299651543">
          <w:marLeft w:val="0"/>
          <w:marRight w:val="0"/>
          <w:marTop w:val="0"/>
          <w:marBottom w:val="0"/>
          <w:divBdr>
            <w:top w:val="none" w:sz="0" w:space="0" w:color="auto"/>
            <w:left w:val="none" w:sz="0" w:space="0" w:color="auto"/>
            <w:bottom w:val="none" w:sz="0" w:space="0" w:color="auto"/>
            <w:right w:val="none" w:sz="0" w:space="0" w:color="auto"/>
          </w:divBdr>
        </w:div>
        <w:div w:id="261112980">
          <w:marLeft w:val="0"/>
          <w:marRight w:val="0"/>
          <w:marTop w:val="0"/>
          <w:marBottom w:val="0"/>
          <w:divBdr>
            <w:top w:val="none" w:sz="0" w:space="0" w:color="auto"/>
            <w:left w:val="none" w:sz="0" w:space="0" w:color="auto"/>
            <w:bottom w:val="none" w:sz="0" w:space="0" w:color="auto"/>
            <w:right w:val="none" w:sz="0" w:space="0" w:color="auto"/>
          </w:divBdr>
        </w:div>
        <w:div w:id="227305109">
          <w:marLeft w:val="0"/>
          <w:marRight w:val="0"/>
          <w:marTop w:val="0"/>
          <w:marBottom w:val="0"/>
          <w:divBdr>
            <w:top w:val="none" w:sz="0" w:space="0" w:color="auto"/>
            <w:left w:val="none" w:sz="0" w:space="0" w:color="auto"/>
            <w:bottom w:val="none" w:sz="0" w:space="0" w:color="auto"/>
            <w:right w:val="none" w:sz="0" w:space="0" w:color="auto"/>
          </w:divBdr>
        </w:div>
        <w:div w:id="264731879">
          <w:marLeft w:val="0"/>
          <w:marRight w:val="0"/>
          <w:marTop w:val="0"/>
          <w:marBottom w:val="0"/>
          <w:divBdr>
            <w:top w:val="none" w:sz="0" w:space="0" w:color="auto"/>
            <w:left w:val="none" w:sz="0" w:space="0" w:color="auto"/>
            <w:bottom w:val="none" w:sz="0" w:space="0" w:color="auto"/>
            <w:right w:val="none" w:sz="0" w:space="0" w:color="auto"/>
          </w:divBdr>
        </w:div>
        <w:div w:id="1150173688">
          <w:marLeft w:val="0"/>
          <w:marRight w:val="0"/>
          <w:marTop w:val="0"/>
          <w:marBottom w:val="0"/>
          <w:divBdr>
            <w:top w:val="none" w:sz="0" w:space="0" w:color="auto"/>
            <w:left w:val="none" w:sz="0" w:space="0" w:color="auto"/>
            <w:bottom w:val="none" w:sz="0" w:space="0" w:color="auto"/>
            <w:right w:val="none" w:sz="0" w:space="0" w:color="auto"/>
          </w:divBdr>
        </w:div>
        <w:div w:id="1964340056">
          <w:marLeft w:val="0"/>
          <w:marRight w:val="0"/>
          <w:marTop w:val="0"/>
          <w:marBottom w:val="0"/>
          <w:divBdr>
            <w:top w:val="none" w:sz="0" w:space="0" w:color="auto"/>
            <w:left w:val="none" w:sz="0" w:space="0" w:color="auto"/>
            <w:bottom w:val="none" w:sz="0" w:space="0" w:color="auto"/>
            <w:right w:val="none" w:sz="0" w:space="0" w:color="auto"/>
          </w:divBdr>
        </w:div>
        <w:div w:id="545677135">
          <w:marLeft w:val="0"/>
          <w:marRight w:val="0"/>
          <w:marTop w:val="0"/>
          <w:marBottom w:val="0"/>
          <w:divBdr>
            <w:top w:val="none" w:sz="0" w:space="0" w:color="auto"/>
            <w:left w:val="none" w:sz="0" w:space="0" w:color="auto"/>
            <w:bottom w:val="none" w:sz="0" w:space="0" w:color="auto"/>
            <w:right w:val="none" w:sz="0" w:space="0" w:color="auto"/>
          </w:divBdr>
        </w:div>
        <w:div w:id="159850799">
          <w:marLeft w:val="0"/>
          <w:marRight w:val="0"/>
          <w:marTop w:val="0"/>
          <w:marBottom w:val="0"/>
          <w:divBdr>
            <w:top w:val="none" w:sz="0" w:space="0" w:color="auto"/>
            <w:left w:val="none" w:sz="0" w:space="0" w:color="auto"/>
            <w:bottom w:val="none" w:sz="0" w:space="0" w:color="auto"/>
            <w:right w:val="none" w:sz="0" w:space="0" w:color="auto"/>
          </w:divBdr>
        </w:div>
        <w:div w:id="682440615">
          <w:marLeft w:val="0"/>
          <w:marRight w:val="0"/>
          <w:marTop w:val="0"/>
          <w:marBottom w:val="0"/>
          <w:divBdr>
            <w:top w:val="none" w:sz="0" w:space="0" w:color="auto"/>
            <w:left w:val="none" w:sz="0" w:space="0" w:color="auto"/>
            <w:bottom w:val="none" w:sz="0" w:space="0" w:color="auto"/>
            <w:right w:val="none" w:sz="0" w:space="0" w:color="auto"/>
          </w:divBdr>
        </w:div>
        <w:div w:id="681279199">
          <w:marLeft w:val="0"/>
          <w:marRight w:val="0"/>
          <w:marTop w:val="0"/>
          <w:marBottom w:val="0"/>
          <w:divBdr>
            <w:top w:val="none" w:sz="0" w:space="0" w:color="auto"/>
            <w:left w:val="none" w:sz="0" w:space="0" w:color="auto"/>
            <w:bottom w:val="none" w:sz="0" w:space="0" w:color="auto"/>
            <w:right w:val="none" w:sz="0" w:space="0" w:color="auto"/>
          </w:divBdr>
        </w:div>
        <w:div w:id="1775705333">
          <w:marLeft w:val="0"/>
          <w:marRight w:val="0"/>
          <w:marTop w:val="0"/>
          <w:marBottom w:val="0"/>
          <w:divBdr>
            <w:top w:val="none" w:sz="0" w:space="0" w:color="auto"/>
            <w:left w:val="none" w:sz="0" w:space="0" w:color="auto"/>
            <w:bottom w:val="none" w:sz="0" w:space="0" w:color="auto"/>
            <w:right w:val="none" w:sz="0" w:space="0" w:color="auto"/>
          </w:divBdr>
        </w:div>
        <w:div w:id="1677465136">
          <w:marLeft w:val="0"/>
          <w:marRight w:val="0"/>
          <w:marTop w:val="0"/>
          <w:marBottom w:val="0"/>
          <w:divBdr>
            <w:top w:val="none" w:sz="0" w:space="0" w:color="auto"/>
            <w:left w:val="none" w:sz="0" w:space="0" w:color="auto"/>
            <w:bottom w:val="none" w:sz="0" w:space="0" w:color="auto"/>
            <w:right w:val="none" w:sz="0" w:space="0" w:color="auto"/>
          </w:divBdr>
        </w:div>
        <w:div w:id="1329869109">
          <w:marLeft w:val="0"/>
          <w:marRight w:val="0"/>
          <w:marTop w:val="0"/>
          <w:marBottom w:val="0"/>
          <w:divBdr>
            <w:top w:val="none" w:sz="0" w:space="0" w:color="auto"/>
            <w:left w:val="none" w:sz="0" w:space="0" w:color="auto"/>
            <w:bottom w:val="none" w:sz="0" w:space="0" w:color="auto"/>
            <w:right w:val="none" w:sz="0" w:space="0" w:color="auto"/>
          </w:divBdr>
        </w:div>
        <w:div w:id="1707827665">
          <w:marLeft w:val="0"/>
          <w:marRight w:val="0"/>
          <w:marTop w:val="0"/>
          <w:marBottom w:val="0"/>
          <w:divBdr>
            <w:top w:val="none" w:sz="0" w:space="0" w:color="auto"/>
            <w:left w:val="none" w:sz="0" w:space="0" w:color="auto"/>
            <w:bottom w:val="none" w:sz="0" w:space="0" w:color="auto"/>
            <w:right w:val="none" w:sz="0" w:space="0" w:color="auto"/>
          </w:divBdr>
        </w:div>
        <w:div w:id="923226704">
          <w:marLeft w:val="0"/>
          <w:marRight w:val="0"/>
          <w:marTop w:val="0"/>
          <w:marBottom w:val="0"/>
          <w:divBdr>
            <w:top w:val="none" w:sz="0" w:space="0" w:color="auto"/>
            <w:left w:val="none" w:sz="0" w:space="0" w:color="auto"/>
            <w:bottom w:val="none" w:sz="0" w:space="0" w:color="auto"/>
            <w:right w:val="none" w:sz="0" w:space="0" w:color="auto"/>
          </w:divBdr>
        </w:div>
        <w:div w:id="1832990908">
          <w:marLeft w:val="0"/>
          <w:marRight w:val="0"/>
          <w:marTop w:val="0"/>
          <w:marBottom w:val="0"/>
          <w:divBdr>
            <w:top w:val="none" w:sz="0" w:space="0" w:color="auto"/>
            <w:left w:val="none" w:sz="0" w:space="0" w:color="auto"/>
            <w:bottom w:val="none" w:sz="0" w:space="0" w:color="auto"/>
            <w:right w:val="none" w:sz="0" w:space="0" w:color="auto"/>
          </w:divBdr>
        </w:div>
        <w:div w:id="526992499">
          <w:marLeft w:val="0"/>
          <w:marRight w:val="0"/>
          <w:marTop w:val="0"/>
          <w:marBottom w:val="0"/>
          <w:divBdr>
            <w:top w:val="none" w:sz="0" w:space="0" w:color="auto"/>
            <w:left w:val="none" w:sz="0" w:space="0" w:color="auto"/>
            <w:bottom w:val="none" w:sz="0" w:space="0" w:color="auto"/>
            <w:right w:val="none" w:sz="0" w:space="0" w:color="auto"/>
          </w:divBdr>
        </w:div>
        <w:div w:id="82529447">
          <w:marLeft w:val="0"/>
          <w:marRight w:val="0"/>
          <w:marTop w:val="0"/>
          <w:marBottom w:val="0"/>
          <w:divBdr>
            <w:top w:val="none" w:sz="0" w:space="0" w:color="auto"/>
            <w:left w:val="none" w:sz="0" w:space="0" w:color="auto"/>
            <w:bottom w:val="none" w:sz="0" w:space="0" w:color="auto"/>
            <w:right w:val="none" w:sz="0" w:space="0" w:color="auto"/>
          </w:divBdr>
        </w:div>
        <w:div w:id="1204949250">
          <w:marLeft w:val="0"/>
          <w:marRight w:val="0"/>
          <w:marTop w:val="0"/>
          <w:marBottom w:val="0"/>
          <w:divBdr>
            <w:top w:val="none" w:sz="0" w:space="0" w:color="auto"/>
            <w:left w:val="none" w:sz="0" w:space="0" w:color="auto"/>
            <w:bottom w:val="none" w:sz="0" w:space="0" w:color="auto"/>
            <w:right w:val="none" w:sz="0" w:space="0" w:color="auto"/>
          </w:divBdr>
        </w:div>
        <w:div w:id="1955088605">
          <w:marLeft w:val="0"/>
          <w:marRight w:val="0"/>
          <w:marTop w:val="0"/>
          <w:marBottom w:val="0"/>
          <w:divBdr>
            <w:top w:val="none" w:sz="0" w:space="0" w:color="auto"/>
            <w:left w:val="none" w:sz="0" w:space="0" w:color="auto"/>
            <w:bottom w:val="none" w:sz="0" w:space="0" w:color="auto"/>
            <w:right w:val="none" w:sz="0" w:space="0" w:color="auto"/>
          </w:divBdr>
        </w:div>
        <w:div w:id="1559851996">
          <w:marLeft w:val="0"/>
          <w:marRight w:val="0"/>
          <w:marTop w:val="0"/>
          <w:marBottom w:val="0"/>
          <w:divBdr>
            <w:top w:val="none" w:sz="0" w:space="0" w:color="auto"/>
            <w:left w:val="none" w:sz="0" w:space="0" w:color="auto"/>
            <w:bottom w:val="none" w:sz="0" w:space="0" w:color="auto"/>
            <w:right w:val="none" w:sz="0" w:space="0" w:color="auto"/>
          </w:divBdr>
        </w:div>
        <w:div w:id="2007585976">
          <w:marLeft w:val="0"/>
          <w:marRight w:val="0"/>
          <w:marTop w:val="0"/>
          <w:marBottom w:val="0"/>
          <w:divBdr>
            <w:top w:val="none" w:sz="0" w:space="0" w:color="auto"/>
            <w:left w:val="none" w:sz="0" w:space="0" w:color="auto"/>
            <w:bottom w:val="none" w:sz="0" w:space="0" w:color="auto"/>
            <w:right w:val="none" w:sz="0" w:space="0" w:color="auto"/>
          </w:divBdr>
        </w:div>
        <w:div w:id="1063453000">
          <w:marLeft w:val="0"/>
          <w:marRight w:val="0"/>
          <w:marTop w:val="0"/>
          <w:marBottom w:val="0"/>
          <w:divBdr>
            <w:top w:val="none" w:sz="0" w:space="0" w:color="auto"/>
            <w:left w:val="none" w:sz="0" w:space="0" w:color="auto"/>
            <w:bottom w:val="none" w:sz="0" w:space="0" w:color="auto"/>
            <w:right w:val="none" w:sz="0" w:space="0" w:color="auto"/>
          </w:divBdr>
        </w:div>
        <w:div w:id="620694229">
          <w:marLeft w:val="0"/>
          <w:marRight w:val="0"/>
          <w:marTop w:val="0"/>
          <w:marBottom w:val="0"/>
          <w:divBdr>
            <w:top w:val="none" w:sz="0" w:space="0" w:color="auto"/>
            <w:left w:val="none" w:sz="0" w:space="0" w:color="auto"/>
            <w:bottom w:val="none" w:sz="0" w:space="0" w:color="auto"/>
            <w:right w:val="none" w:sz="0" w:space="0" w:color="auto"/>
          </w:divBdr>
        </w:div>
        <w:div w:id="636226700">
          <w:marLeft w:val="0"/>
          <w:marRight w:val="0"/>
          <w:marTop w:val="0"/>
          <w:marBottom w:val="0"/>
          <w:divBdr>
            <w:top w:val="none" w:sz="0" w:space="0" w:color="auto"/>
            <w:left w:val="none" w:sz="0" w:space="0" w:color="auto"/>
            <w:bottom w:val="none" w:sz="0" w:space="0" w:color="auto"/>
            <w:right w:val="none" w:sz="0" w:space="0" w:color="auto"/>
          </w:divBdr>
        </w:div>
        <w:div w:id="1396507859">
          <w:marLeft w:val="0"/>
          <w:marRight w:val="0"/>
          <w:marTop w:val="0"/>
          <w:marBottom w:val="0"/>
          <w:divBdr>
            <w:top w:val="none" w:sz="0" w:space="0" w:color="auto"/>
            <w:left w:val="none" w:sz="0" w:space="0" w:color="auto"/>
            <w:bottom w:val="none" w:sz="0" w:space="0" w:color="auto"/>
            <w:right w:val="none" w:sz="0" w:space="0" w:color="auto"/>
          </w:divBdr>
        </w:div>
        <w:div w:id="163977001">
          <w:marLeft w:val="0"/>
          <w:marRight w:val="0"/>
          <w:marTop w:val="0"/>
          <w:marBottom w:val="0"/>
          <w:divBdr>
            <w:top w:val="none" w:sz="0" w:space="0" w:color="auto"/>
            <w:left w:val="none" w:sz="0" w:space="0" w:color="auto"/>
            <w:bottom w:val="none" w:sz="0" w:space="0" w:color="auto"/>
            <w:right w:val="none" w:sz="0" w:space="0" w:color="auto"/>
          </w:divBdr>
        </w:div>
        <w:div w:id="413288119">
          <w:marLeft w:val="0"/>
          <w:marRight w:val="0"/>
          <w:marTop w:val="0"/>
          <w:marBottom w:val="0"/>
          <w:divBdr>
            <w:top w:val="none" w:sz="0" w:space="0" w:color="auto"/>
            <w:left w:val="none" w:sz="0" w:space="0" w:color="auto"/>
            <w:bottom w:val="none" w:sz="0" w:space="0" w:color="auto"/>
            <w:right w:val="none" w:sz="0" w:space="0" w:color="auto"/>
          </w:divBdr>
        </w:div>
        <w:div w:id="2139685137">
          <w:marLeft w:val="0"/>
          <w:marRight w:val="0"/>
          <w:marTop w:val="0"/>
          <w:marBottom w:val="0"/>
          <w:divBdr>
            <w:top w:val="none" w:sz="0" w:space="0" w:color="auto"/>
            <w:left w:val="none" w:sz="0" w:space="0" w:color="auto"/>
            <w:bottom w:val="none" w:sz="0" w:space="0" w:color="auto"/>
            <w:right w:val="none" w:sz="0" w:space="0" w:color="auto"/>
          </w:divBdr>
        </w:div>
        <w:div w:id="1766804627">
          <w:marLeft w:val="0"/>
          <w:marRight w:val="0"/>
          <w:marTop w:val="0"/>
          <w:marBottom w:val="0"/>
          <w:divBdr>
            <w:top w:val="none" w:sz="0" w:space="0" w:color="auto"/>
            <w:left w:val="none" w:sz="0" w:space="0" w:color="auto"/>
            <w:bottom w:val="none" w:sz="0" w:space="0" w:color="auto"/>
            <w:right w:val="none" w:sz="0" w:space="0" w:color="auto"/>
          </w:divBdr>
        </w:div>
        <w:div w:id="1224685021">
          <w:marLeft w:val="0"/>
          <w:marRight w:val="0"/>
          <w:marTop w:val="0"/>
          <w:marBottom w:val="0"/>
          <w:divBdr>
            <w:top w:val="none" w:sz="0" w:space="0" w:color="auto"/>
            <w:left w:val="none" w:sz="0" w:space="0" w:color="auto"/>
            <w:bottom w:val="none" w:sz="0" w:space="0" w:color="auto"/>
            <w:right w:val="none" w:sz="0" w:space="0" w:color="auto"/>
          </w:divBdr>
        </w:div>
        <w:div w:id="110394064">
          <w:marLeft w:val="0"/>
          <w:marRight w:val="0"/>
          <w:marTop w:val="0"/>
          <w:marBottom w:val="0"/>
          <w:divBdr>
            <w:top w:val="none" w:sz="0" w:space="0" w:color="auto"/>
            <w:left w:val="none" w:sz="0" w:space="0" w:color="auto"/>
            <w:bottom w:val="none" w:sz="0" w:space="0" w:color="auto"/>
            <w:right w:val="none" w:sz="0" w:space="0" w:color="auto"/>
          </w:divBdr>
        </w:div>
        <w:div w:id="920455561">
          <w:marLeft w:val="0"/>
          <w:marRight w:val="0"/>
          <w:marTop w:val="0"/>
          <w:marBottom w:val="0"/>
          <w:divBdr>
            <w:top w:val="none" w:sz="0" w:space="0" w:color="auto"/>
            <w:left w:val="none" w:sz="0" w:space="0" w:color="auto"/>
            <w:bottom w:val="none" w:sz="0" w:space="0" w:color="auto"/>
            <w:right w:val="none" w:sz="0" w:space="0" w:color="auto"/>
          </w:divBdr>
        </w:div>
        <w:div w:id="1498302144">
          <w:marLeft w:val="0"/>
          <w:marRight w:val="0"/>
          <w:marTop w:val="0"/>
          <w:marBottom w:val="0"/>
          <w:divBdr>
            <w:top w:val="none" w:sz="0" w:space="0" w:color="auto"/>
            <w:left w:val="none" w:sz="0" w:space="0" w:color="auto"/>
            <w:bottom w:val="none" w:sz="0" w:space="0" w:color="auto"/>
            <w:right w:val="none" w:sz="0" w:space="0" w:color="auto"/>
          </w:divBdr>
        </w:div>
        <w:div w:id="1200049854">
          <w:marLeft w:val="0"/>
          <w:marRight w:val="0"/>
          <w:marTop w:val="0"/>
          <w:marBottom w:val="0"/>
          <w:divBdr>
            <w:top w:val="none" w:sz="0" w:space="0" w:color="auto"/>
            <w:left w:val="none" w:sz="0" w:space="0" w:color="auto"/>
            <w:bottom w:val="none" w:sz="0" w:space="0" w:color="auto"/>
            <w:right w:val="none" w:sz="0" w:space="0" w:color="auto"/>
          </w:divBdr>
        </w:div>
        <w:div w:id="1932349254">
          <w:marLeft w:val="0"/>
          <w:marRight w:val="0"/>
          <w:marTop w:val="0"/>
          <w:marBottom w:val="0"/>
          <w:divBdr>
            <w:top w:val="none" w:sz="0" w:space="0" w:color="auto"/>
            <w:left w:val="none" w:sz="0" w:space="0" w:color="auto"/>
            <w:bottom w:val="none" w:sz="0" w:space="0" w:color="auto"/>
            <w:right w:val="none" w:sz="0" w:space="0" w:color="auto"/>
          </w:divBdr>
        </w:div>
        <w:div w:id="1626545429">
          <w:marLeft w:val="0"/>
          <w:marRight w:val="0"/>
          <w:marTop w:val="0"/>
          <w:marBottom w:val="0"/>
          <w:divBdr>
            <w:top w:val="none" w:sz="0" w:space="0" w:color="auto"/>
            <w:left w:val="none" w:sz="0" w:space="0" w:color="auto"/>
            <w:bottom w:val="none" w:sz="0" w:space="0" w:color="auto"/>
            <w:right w:val="none" w:sz="0" w:space="0" w:color="auto"/>
          </w:divBdr>
        </w:div>
        <w:div w:id="775516791">
          <w:marLeft w:val="0"/>
          <w:marRight w:val="0"/>
          <w:marTop w:val="0"/>
          <w:marBottom w:val="0"/>
          <w:divBdr>
            <w:top w:val="none" w:sz="0" w:space="0" w:color="auto"/>
            <w:left w:val="none" w:sz="0" w:space="0" w:color="auto"/>
            <w:bottom w:val="none" w:sz="0" w:space="0" w:color="auto"/>
            <w:right w:val="none" w:sz="0" w:space="0" w:color="auto"/>
          </w:divBdr>
        </w:div>
        <w:div w:id="1908681851">
          <w:marLeft w:val="0"/>
          <w:marRight w:val="0"/>
          <w:marTop w:val="0"/>
          <w:marBottom w:val="0"/>
          <w:divBdr>
            <w:top w:val="none" w:sz="0" w:space="0" w:color="auto"/>
            <w:left w:val="none" w:sz="0" w:space="0" w:color="auto"/>
            <w:bottom w:val="none" w:sz="0" w:space="0" w:color="auto"/>
            <w:right w:val="none" w:sz="0" w:space="0" w:color="auto"/>
          </w:divBdr>
        </w:div>
        <w:div w:id="99103984">
          <w:marLeft w:val="0"/>
          <w:marRight w:val="0"/>
          <w:marTop w:val="0"/>
          <w:marBottom w:val="0"/>
          <w:divBdr>
            <w:top w:val="none" w:sz="0" w:space="0" w:color="auto"/>
            <w:left w:val="none" w:sz="0" w:space="0" w:color="auto"/>
            <w:bottom w:val="none" w:sz="0" w:space="0" w:color="auto"/>
            <w:right w:val="none" w:sz="0" w:space="0" w:color="auto"/>
          </w:divBdr>
        </w:div>
        <w:div w:id="2119985839">
          <w:marLeft w:val="0"/>
          <w:marRight w:val="0"/>
          <w:marTop w:val="0"/>
          <w:marBottom w:val="0"/>
          <w:divBdr>
            <w:top w:val="none" w:sz="0" w:space="0" w:color="auto"/>
            <w:left w:val="none" w:sz="0" w:space="0" w:color="auto"/>
            <w:bottom w:val="none" w:sz="0" w:space="0" w:color="auto"/>
            <w:right w:val="none" w:sz="0" w:space="0" w:color="auto"/>
          </w:divBdr>
        </w:div>
        <w:div w:id="1375885692">
          <w:marLeft w:val="0"/>
          <w:marRight w:val="0"/>
          <w:marTop w:val="0"/>
          <w:marBottom w:val="0"/>
          <w:divBdr>
            <w:top w:val="none" w:sz="0" w:space="0" w:color="auto"/>
            <w:left w:val="none" w:sz="0" w:space="0" w:color="auto"/>
            <w:bottom w:val="none" w:sz="0" w:space="0" w:color="auto"/>
            <w:right w:val="none" w:sz="0" w:space="0" w:color="auto"/>
          </w:divBdr>
        </w:div>
        <w:div w:id="55205647">
          <w:marLeft w:val="0"/>
          <w:marRight w:val="0"/>
          <w:marTop w:val="0"/>
          <w:marBottom w:val="0"/>
          <w:divBdr>
            <w:top w:val="none" w:sz="0" w:space="0" w:color="auto"/>
            <w:left w:val="none" w:sz="0" w:space="0" w:color="auto"/>
            <w:bottom w:val="none" w:sz="0" w:space="0" w:color="auto"/>
            <w:right w:val="none" w:sz="0" w:space="0" w:color="auto"/>
          </w:divBdr>
        </w:div>
        <w:div w:id="1892494599">
          <w:marLeft w:val="0"/>
          <w:marRight w:val="0"/>
          <w:marTop w:val="0"/>
          <w:marBottom w:val="0"/>
          <w:divBdr>
            <w:top w:val="none" w:sz="0" w:space="0" w:color="auto"/>
            <w:left w:val="none" w:sz="0" w:space="0" w:color="auto"/>
            <w:bottom w:val="none" w:sz="0" w:space="0" w:color="auto"/>
            <w:right w:val="none" w:sz="0" w:space="0" w:color="auto"/>
          </w:divBdr>
        </w:div>
        <w:div w:id="133910506">
          <w:marLeft w:val="0"/>
          <w:marRight w:val="0"/>
          <w:marTop w:val="0"/>
          <w:marBottom w:val="0"/>
          <w:divBdr>
            <w:top w:val="none" w:sz="0" w:space="0" w:color="auto"/>
            <w:left w:val="none" w:sz="0" w:space="0" w:color="auto"/>
            <w:bottom w:val="none" w:sz="0" w:space="0" w:color="auto"/>
            <w:right w:val="none" w:sz="0" w:space="0" w:color="auto"/>
          </w:divBdr>
        </w:div>
        <w:div w:id="1874878501">
          <w:marLeft w:val="0"/>
          <w:marRight w:val="0"/>
          <w:marTop w:val="0"/>
          <w:marBottom w:val="0"/>
          <w:divBdr>
            <w:top w:val="none" w:sz="0" w:space="0" w:color="auto"/>
            <w:left w:val="none" w:sz="0" w:space="0" w:color="auto"/>
            <w:bottom w:val="none" w:sz="0" w:space="0" w:color="auto"/>
            <w:right w:val="none" w:sz="0" w:space="0" w:color="auto"/>
          </w:divBdr>
        </w:div>
        <w:div w:id="391931159">
          <w:marLeft w:val="0"/>
          <w:marRight w:val="0"/>
          <w:marTop w:val="0"/>
          <w:marBottom w:val="0"/>
          <w:divBdr>
            <w:top w:val="none" w:sz="0" w:space="0" w:color="auto"/>
            <w:left w:val="none" w:sz="0" w:space="0" w:color="auto"/>
            <w:bottom w:val="none" w:sz="0" w:space="0" w:color="auto"/>
            <w:right w:val="none" w:sz="0" w:space="0" w:color="auto"/>
          </w:divBdr>
        </w:div>
        <w:div w:id="1415474041">
          <w:marLeft w:val="0"/>
          <w:marRight w:val="0"/>
          <w:marTop w:val="0"/>
          <w:marBottom w:val="0"/>
          <w:divBdr>
            <w:top w:val="none" w:sz="0" w:space="0" w:color="auto"/>
            <w:left w:val="none" w:sz="0" w:space="0" w:color="auto"/>
            <w:bottom w:val="none" w:sz="0" w:space="0" w:color="auto"/>
            <w:right w:val="none" w:sz="0" w:space="0" w:color="auto"/>
          </w:divBdr>
        </w:div>
        <w:div w:id="389694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kab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559328F6-DA12-447F-B3C1-05D1D4CAB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23</TotalTime>
  <Pages>7</Pages>
  <Words>2399</Words>
  <Characters>13676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Kabi</dc:creator>
  <cp:keywords/>
  <dc:description/>
  <cp:lastModifiedBy>Oliver Kabi</cp:lastModifiedBy>
  <cp:revision>8</cp:revision>
  <dcterms:created xsi:type="dcterms:W3CDTF">2017-12-20T19:44:00Z</dcterms:created>
  <dcterms:modified xsi:type="dcterms:W3CDTF">2017-12-21T13:06:00Z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